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AC0F" w14:textId="395FAD21" w:rsidR="00471393" w:rsidRDefault="00A02E14">
      <w:pPr>
        <w:jc w:val="center"/>
        <w:rPr>
          <w:b/>
          <w:sz w:val="28"/>
        </w:rPr>
      </w:pPr>
      <w:r>
        <w:rPr>
          <w:b/>
          <w:sz w:val="28"/>
        </w:rPr>
        <w:t>CSC-455: Mobile Application Development</w:t>
      </w:r>
    </w:p>
    <w:p w14:paraId="2394A121" w14:textId="77777777" w:rsidR="00471393" w:rsidRDefault="00471393">
      <w:pPr>
        <w:jc w:val="center"/>
        <w:rPr>
          <w:b/>
          <w:sz w:val="28"/>
        </w:rPr>
      </w:pPr>
    </w:p>
    <w:p w14:paraId="17F63520" w14:textId="77777777" w:rsidR="00471393" w:rsidRDefault="00471393">
      <w:pPr>
        <w:jc w:val="center"/>
        <w:rPr>
          <w:b/>
          <w:sz w:val="28"/>
        </w:rPr>
      </w:pPr>
    </w:p>
    <w:p w14:paraId="5B60C0B3" w14:textId="77777777" w:rsidR="00471393" w:rsidRDefault="00A02E14">
      <w:pPr>
        <w:rPr>
          <w:b/>
          <w:sz w:val="28"/>
        </w:rPr>
      </w:pPr>
      <w:r>
        <w:rPr>
          <w:b/>
          <w:sz w:val="28"/>
        </w:rPr>
        <w:t>General Information</w:t>
      </w:r>
    </w:p>
    <w:p w14:paraId="29CD7616" w14:textId="77777777" w:rsidR="00471393" w:rsidRDefault="00471393">
      <w:pPr>
        <w:rPr>
          <w:b/>
          <w:sz w:val="28"/>
        </w:rPr>
      </w:pPr>
    </w:p>
    <w:tbl>
      <w:tblPr>
        <w:tblStyle w:val="TableGrid"/>
        <w:tblW w:w="5000" w:type="pct"/>
        <w:tblLayout w:type="fixed"/>
        <w:tblLook w:val="04A0" w:firstRow="1" w:lastRow="0" w:firstColumn="1" w:lastColumn="0" w:noHBand="0" w:noVBand="1"/>
      </w:tblPr>
      <w:tblGrid>
        <w:gridCol w:w="2374"/>
        <w:gridCol w:w="8092"/>
      </w:tblGrid>
      <w:tr w:rsidR="00471393" w14:paraId="5CE254E0" w14:textId="77777777">
        <w:trPr>
          <w:trHeight w:val="360"/>
        </w:trPr>
        <w:tc>
          <w:tcPr>
            <w:tcW w:w="2374" w:type="dxa"/>
            <w:tcBorders>
              <w:top w:val="nil"/>
              <w:left w:val="nil"/>
              <w:bottom w:val="nil"/>
              <w:right w:val="nil"/>
            </w:tcBorders>
          </w:tcPr>
          <w:p w14:paraId="4A37E26A" w14:textId="77777777" w:rsidR="00471393" w:rsidRDefault="00A02E14">
            <w:pPr>
              <w:widowControl w:val="0"/>
              <w:rPr>
                <w:b/>
                <w:sz w:val="22"/>
              </w:rPr>
            </w:pPr>
            <w:r>
              <w:rPr>
                <w:b/>
                <w:sz w:val="22"/>
              </w:rPr>
              <w:t>Course Number</w:t>
            </w:r>
          </w:p>
        </w:tc>
        <w:tc>
          <w:tcPr>
            <w:tcW w:w="8091" w:type="dxa"/>
            <w:tcBorders>
              <w:top w:val="nil"/>
              <w:left w:val="nil"/>
              <w:bottom w:val="nil"/>
              <w:right w:val="nil"/>
            </w:tcBorders>
          </w:tcPr>
          <w:p w14:paraId="5CF5CDBB" w14:textId="77777777" w:rsidR="00471393" w:rsidRDefault="00A02E14">
            <w:pPr>
              <w:widowControl w:val="0"/>
              <w:rPr>
                <w:sz w:val="22"/>
              </w:rPr>
            </w:pPr>
            <w:r>
              <w:rPr>
                <w:sz w:val="22"/>
              </w:rPr>
              <w:t>CSC-455</w:t>
            </w:r>
          </w:p>
        </w:tc>
      </w:tr>
      <w:tr w:rsidR="00471393" w14:paraId="43A55D00" w14:textId="77777777">
        <w:trPr>
          <w:trHeight w:val="339"/>
        </w:trPr>
        <w:tc>
          <w:tcPr>
            <w:tcW w:w="2374" w:type="dxa"/>
            <w:tcBorders>
              <w:top w:val="nil"/>
              <w:left w:val="nil"/>
              <w:bottom w:val="nil"/>
              <w:right w:val="nil"/>
            </w:tcBorders>
          </w:tcPr>
          <w:p w14:paraId="71DEFC53" w14:textId="77777777" w:rsidR="00471393" w:rsidRDefault="00A02E14">
            <w:pPr>
              <w:widowControl w:val="0"/>
              <w:rPr>
                <w:b/>
                <w:sz w:val="22"/>
              </w:rPr>
            </w:pPr>
            <w:r>
              <w:rPr>
                <w:b/>
                <w:sz w:val="22"/>
              </w:rPr>
              <w:t>Credit Hours</w:t>
            </w:r>
          </w:p>
        </w:tc>
        <w:tc>
          <w:tcPr>
            <w:tcW w:w="8091" w:type="dxa"/>
            <w:tcBorders>
              <w:top w:val="nil"/>
              <w:left w:val="nil"/>
              <w:bottom w:val="nil"/>
              <w:right w:val="nil"/>
            </w:tcBorders>
          </w:tcPr>
          <w:p w14:paraId="1282EC06" w14:textId="77777777" w:rsidR="00471393" w:rsidRDefault="00A02E14">
            <w:pPr>
              <w:widowControl w:val="0"/>
              <w:rPr>
                <w:sz w:val="22"/>
              </w:rPr>
            </w:pPr>
            <w:r>
              <w:rPr>
                <w:sz w:val="22"/>
              </w:rPr>
              <w:t>2+1 (Theory Credit Hour = 2, Lab Credit Hours = 1)</w:t>
            </w:r>
          </w:p>
        </w:tc>
      </w:tr>
      <w:tr w:rsidR="00471393" w14:paraId="1001DBC1" w14:textId="77777777">
        <w:trPr>
          <w:trHeight w:val="339"/>
        </w:trPr>
        <w:tc>
          <w:tcPr>
            <w:tcW w:w="2374" w:type="dxa"/>
            <w:tcBorders>
              <w:top w:val="nil"/>
              <w:left w:val="nil"/>
              <w:bottom w:val="nil"/>
              <w:right w:val="nil"/>
            </w:tcBorders>
          </w:tcPr>
          <w:p w14:paraId="39ED9308" w14:textId="77777777" w:rsidR="00471393" w:rsidRDefault="00A02E14">
            <w:pPr>
              <w:widowControl w:val="0"/>
              <w:rPr>
                <w:b/>
                <w:sz w:val="22"/>
              </w:rPr>
            </w:pPr>
            <w:r>
              <w:rPr>
                <w:b/>
                <w:sz w:val="22"/>
              </w:rPr>
              <w:t>Contact Hours</w:t>
            </w:r>
          </w:p>
        </w:tc>
        <w:tc>
          <w:tcPr>
            <w:tcW w:w="8091" w:type="dxa"/>
            <w:tcBorders>
              <w:top w:val="nil"/>
              <w:left w:val="nil"/>
              <w:bottom w:val="nil"/>
              <w:right w:val="nil"/>
            </w:tcBorders>
          </w:tcPr>
          <w:p w14:paraId="6A2E5F10" w14:textId="77777777" w:rsidR="00471393" w:rsidRDefault="00A02E14">
            <w:pPr>
              <w:widowControl w:val="0"/>
              <w:rPr>
                <w:sz w:val="22"/>
              </w:rPr>
            </w:pPr>
            <w:r>
              <w:rPr>
                <w:sz w:val="22"/>
              </w:rPr>
              <w:t>2-3</w:t>
            </w:r>
          </w:p>
        </w:tc>
      </w:tr>
      <w:tr w:rsidR="00471393" w14:paraId="1ACA74CB" w14:textId="77777777">
        <w:trPr>
          <w:trHeight w:val="360"/>
        </w:trPr>
        <w:tc>
          <w:tcPr>
            <w:tcW w:w="2374" w:type="dxa"/>
            <w:tcBorders>
              <w:top w:val="nil"/>
              <w:left w:val="nil"/>
              <w:bottom w:val="nil"/>
              <w:right w:val="nil"/>
            </w:tcBorders>
          </w:tcPr>
          <w:p w14:paraId="32584704" w14:textId="77777777" w:rsidR="00471393" w:rsidRDefault="00A02E14">
            <w:pPr>
              <w:widowControl w:val="0"/>
              <w:rPr>
                <w:b/>
                <w:sz w:val="22"/>
              </w:rPr>
            </w:pPr>
            <w:r>
              <w:rPr>
                <w:b/>
                <w:sz w:val="22"/>
              </w:rPr>
              <w:t>Prerequisite</w:t>
            </w:r>
          </w:p>
        </w:tc>
        <w:tc>
          <w:tcPr>
            <w:tcW w:w="8091" w:type="dxa"/>
            <w:tcBorders>
              <w:top w:val="nil"/>
              <w:left w:val="nil"/>
              <w:bottom w:val="nil"/>
              <w:right w:val="nil"/>
            </w:tcBorders>
          </w:tcPr>
          <w:p w14:paraId="7FA93E5D" w14:textId="77777777" w:rsidR="00471393" w:rsidRDefault="00A02E14">
            <w:pPr>
              <w:widowControl w:val="0"/>
              <w:rPr>
                <w:sz w:val="22"/>
              </w:rPr>
            </w:pPr>
            <w:r>
              <w:rPr>
                <w:sz w:val="22"/>
              </w:rPr>
              <w:t>None</w:t>
            </w:r>
          </w:p>
        </w:tc>
      </w:tr>
    </w:tbl>
    <w:p w14:paraId="63EF3EB9" w14:textId="77777777" w:rsidR="00471393" w:rsidRDefault="00471393">
      <w:pPr>
        <w:rPr>
          <w:b/>
          <w:sz w:val="28"/>
        </w:rPr>
      </w:pPr>
    </w:p>
    <w:p w14:paraId="6C463B23" w14:textId="77777777" w:rsidR="00471393" w:rsidRDefault="00A02E14">
      <w:pPr>
        <w:spacing w:before="6" w:line="260" w:lineRule="exact"/>
        <w:rPr>
          <w:b/>
          <w:sz w:val="24"/>
          <w:szCs w:val="26"/>
        </w:rPr>
      </w:pPr>
      <w:r>
        <w:rPr>
          <w:b/>
          <w:sz w:val="24"/>
          <w:szCs w:val="26"/>
        </w:rPr>
        <w:t>Course Objectives</w:t>
      </w:r>
    </w:p>
    <w:tbl>
      <w:tblPr>
        <w:tblW w:w="4950" w:type="pct"/>
        <w:tblLayout w:type="fixed"/>
        <w:tblCellMar>
          <w:left w:w="0" w:type="dxa"/>
          <w:right w:w="0" w:type="dxa"/>
        </w:tblCellMar>
        <w:tblLook w:val="01E0" w:firstRow="1" w:lastRow="1" w:firstColumn="1" w:lastColumn="1" w:noHBand="0" w:noVBand="0"/>
      </w:tblPr>
      <w:tblGrid>
        <w:gridCol w:w="10361"/>
      </w:tblGrid>
      <w:tr w:rsidR="00471393" w14:paraId="3747C847" w14:textId="77777777">
        <w:trPr>
          <w:trHeight w:hRule="exact" w:val="1580"/>
        </w:trPr>
        <w:tc>
          <w:tcPr>
            <w:tcW w:w="10361" w:type="dxa"/>
          </w:tcPr>
          <w:p w14:paraId="5D579830" w14:textId="77777777" w:rsidR="00471393" w:rsidRDefault="00471393">
            <w:pPr>
              <w:widowControl w:val="0"/>
              <w:spacing w:before="5"/>
              <w:rPr>
                <w:sz w:val="16"/>
                <w:szCs w:val="16"/>
              </w:rPr>
            </w:pPr>
          </w:p>
          <w:p w14:paraId="047647A0" w14:textId="77777777" w:rsidR="00471393" w:rsidRDefault="00A02E14">
            <w:pPr>
              <w:pStyle w:val="BodyText"/>
              <w:widowControl w:val="0"/>
              <w:spacing w:line="240" w:lineRule="auto"/>
              <w:rPr>
                <w:sz w:val="16"/>
                <w:szCs w:val="16"/>
              </w:rPr>
            </w:pPr>
            <w:r>
              <w:rPr>
                <w:color w:val="000000"/>
                <w:sz w:val="16"/>
                <w:szCs w:val="16"/>
              </w:rPr>
              <w:t>The Android App Development course aims to equip students with a comprehensive understanding of mobile application development on the Android platform. Throughout the course, participants will delve into the fundamentals of Android programming, mastering key concepts such as UI design, event handling, and data storage. Students will gain hands-on experience in creating interactive and user-friendly applications, incorporating features like multimedia integration, location-based services, and connectivity to web services. The course also emphasizes the importance of optimizing apps for diverse devices and screen sizes, ensuring a seamless user experience. By the end of the program, participants will have developed a practical skill set, enabling them to design, build, and deploy their own Android applications, and they will be well-versed in the latest tools and best practices within the ever-evolving Android development landscape.</w:t>
            </w:r>
          </w:p>
          <w:p w14:paraId="48A684F7" w14:textId="77777777" w:rsidR="00471393" w:rsidRDefault="00471393">
            <w:pPr>
              <w:widowControl w:val="0"/>
              <w:rPr>
                <w:sz w:val="16"/>
                <w:szCs w:val="16"/>
              </w:rPr>
            </w:pPr>
          </w:p>
        </w:tc>
      </w:tr>
    </w:tbl>
    <w:p w14:paraId="57DB2FBF" w14:textId="77777777" w:rsidR="00471393" w:rsidRDefault="00471393"/>
    <w:tbl>
      <w:tblPr>
        <w:tblStyle w:val="TableGrid"/>
        <w:tblW w:w="10456" w:type="dxa"/>
        <w:tblLayout w:type="fixed"/>
        <w:tblLook w:val="04A0" w:firstRow="1" w:lastRow="0" w:firstColumn="1" w:lastColumn="0" w:noHBand="0" w:noVBand="1"/>
      </w:tblPr>
      <w:tblGrid>
        <w:gridCol w:w="1071"/>
        <w:gridCol w:w="7290"/>
        <w:gridCol w:w="2095"/>
      </w:tblGrid>
      <w:tr w:rsidR="00471393" w14:paraId="3A73C8C6" w14:textId="77777777">
        <w:tc>
          <w:tcPr>
            <w:tcW w:w="1071" w:type="dxa"/>
            <w:tcBorders>
              <w:top w:val="nil"/>
              <w:left w:val="nil"/>
              <w:bottom w:val="nil"/>
              <w:right w:val="nil"/>
            </w:tcBorders>
          </w:tcPr>
          <w:p w14:paraId="0EC39811" w14:textId="77777777" w:rsidR="00471393" w:rsidRDefault="00A02E14">
            <w:pPr>
              <w:widowControl w:val="0"/>
              <w:rPr>
                <w:b/>
              </w:rPr>
            </w:pPr>
            <w:r>
              <w:rPr>
                <w:b/>
              </w:rPr>
              <w:t>CLO No.</w:t>
            </w:r>
          </w:p>
        </w:tc>
        <w:tc>
          <w:tcPr>
            <w:tcW w:w="7290" w:type="dxa"/>
            <w:tcBorders>
              <w:top w:val="nil"/>
              <w:left w:val="nil"/>
              <w:bottom w:val="nil"/>
              <w:right w:val="nil"/>
            </w:tcBorders>
          </w:tcPr>
          <w:p w14:paraId="00AD8A50" w14:textId="77777777" w:rsidR="00471393" w:rsidRDefault="00A02E14">
            <w:pPr>
              <w:widowControl w:val="0"/>
              <w:rPr>
                <w:b/>
              </w:rPr>
            </w:pPr>
            <w:r>
              <w:rPr>
                <w:b/>
              </w:rPr>
              <w:t>Course Learning Outcome</w:t>
            </w:r>
          </w:p>
        </w:tc>
        <w:tc>
          <w:tcPr>
            <w:tcW w:w="2095" w:type="dxa"/>
            <w:tcBorders>
              <w:top w:val="nil"/>
              <w:left w:val="nil"/>
              <w:bottom w:val="nil"/>
              <w:right w:val="nil"/>
            </w:tcBorders>
          </w:tcPr>
          <w:p w14:paraId="1C9FD324" w14:textId="77777777" w:rsidR="00471393" w:rsidRDefault="00A02E14">
            <w:pPr>
              <w:widowControl w:val="0"/>
              <w:rPr>
                <w:b/>
              </w:rPr>
            </w:pPr>
            <w:r>
              <w:rPr>
                <w:b/>
              </w:rPr>
              <w:t>Bloom Taxonomy</w:t>
            </w:r>
          </w:p>
        </w:tc>
      </w:tr>
      <w:tr w:rsidR="00471393" w14:paraId="14529A16" w14:textId="77777777">
        <w:tc>
          <w:tcPr>
            <w:tcW w:w="1071" w:type="dxa"/>
            <w:tcBorders>
              <w:top w:val="nil"/>
              <w:left w:val="nil"/>
              <w:bottom w:val="nil"/>
              <w:right w:val="nil"/>
            </w:tcBorders>
          </w:tcPr>
          <w:p w14:paraId="06EA17DB" w14:textId="77777777" w:rsidR="00471393" w:rsidRDefault="00A02E14">
            <w:pPr>
              <w:widowControl w:val="0"/>
            </w:pPr>
            <w:r>
              <w:t>CLO-1</w:t>
            </w:r>
          </w:p>
        </w:tc>
        <w:tc>
          <w:tcPr>
            <w:tcW w:w="7290" w:type="dxa"/>
            <w:tcBorders>
              <w:top w:val="nil"/>
              <w:left w:val="nil"/>
              <w:bottom w:val="nil"/>
              <w:right w:val="nil"/>
            </w:tcBorders>
          </w:tcPr>
          <w:p w14:paraId="5DA1E61A" w14:textId="77777777" w:rsidR="00471393" w:rsidRDefault="00A02E14">
            <w:pPr>
              <w:widowControl w:val="0"/>
            </w:pPr>
            <w:r>
              <w:t>Understand different architectures &amp; framework for Mobile Application development.</w:t>
            </w:r>
          </w:p>
        </w:tc>
        <w:tc>
          <w:tcPr>
            <w:tcW w:w="2095" w:type="dxa"/>
            <w:tcBorders>
              <w:top w:val="nil"/>
              <w:left w:val="nil"/>
              <w:bottom w:val="nil"/>
              <w:right w:val="nil"/>
            </w:tcBorders>
          </w:tcPr>
          <w:p w14:paraId="27056078" w14:textId="77777777" w:rsidR="00471393" w:rsidRDefault="00A02E14">
            <w:pPr>
              <w:widowControl w:val="0"/>
            </w:pPr>
            <w:r>
              <w:t>C1 (Knowledge)</w:t>
            </w:r>
          </w:p>
        </w:tc>
      </w:tr>
      <w:tr w:rsidR="00471393" w14:paraId="58E705A2" w14:textId="77777777">
        <w:tc>
          <w:tcPr>
            <w:tcW w:w="1071" w:type="dxa"/>
            <w:tcBorders>
              <w:top w:val="nil"/>
              <w:left w:val="nil"/>
              <w:bottom w:val="nil"/>
              <w:right w:val="nil"/>
            </w:tcBorders>
          </w:tcPr>
          <w:p w14:paraId="3FEE0433" w14:textId="77777777" w:rsidR="00471393" w:rsidRDefault="00A02E14">
            <w:pPr>
              <w:widowControl w:val="0"/>
            </w:pPr>
            <w:r>
              <w:t>CLO-2</w:t>
            </w:r>
          </w:p>
        </w:tc>
        <w:tc>
          <w:tcPr>
            <w:tcW w:w="7290" w:type="dxa"/>
            <w:tcBorders>
              <w:top w:val="nil"/>
              <w:left w:val="nil"/>
              <w:bottom w:val="nil"/>
              <w:right w:val="nil"/>
            </w:tcBorders>
          </w:tcPr>
          <w:p w14:paraId="2923F9F0" w14:textId="77777777" w:rsidR="00471393" w:rsidRDefault="00A02E14">
            <w:pPr>
              <w:widowControl w:val="0"/>
            </w:pPr>
            <w:r>
              <w:t>Develop mobile applications using current software development environments</w:t>
            </w:r>
          </w:p>
        </w:tc>
        <w:tc>
          <w:tcPr>
            <w:tcW w:w="2095" w:type="dxa"/>
            <w:tcBorders>
              <w:top w:val="nil"/>
              <w:left w:val="nil"/>
              <w:bottom w:val="nil"/>
              <w:right w:val="nil"/>
            </w:tcBorders>
          </w:tcPr>
          <w:p w14:paraId="643824C2" w14:textId="77777777" w:rsidR="00471393" w:rsidRDefault="00A02E14">
            <w:pPr>
              <w:widowControl w:val="0"/>
            </w:pPr>
            <w:r>
              <w:t>C3 (Apply)</w:t>
            </w:r>
          </w:p>
        </w:tc>
      </w:tr>
      <w:tr w:rsidR="00471393" w14:paraId="4747E306" w14:textId="77777777">
        <w:tc>
          <w:tcPr>
            <w:tcW w:w="1071" w:type="dxa"/>
            <w:tcBorders>
              <w:top w:val="nil"/>
              <w:left w:val="nil"/>
              <w:bottom w:val="nil"/>
              <w:right w:val="nil"/>
            </w:tcBorders>
          </w:tcPr>
          <w:p w14:paraId="31D00BEB" w14:textId="77777777" w:rsidR="00471393" w:rsidRDefault="00A02E14">
            <w:pPr>
              <w:widowControl w:val="0"/>
            </w:pPr>
            <w:r>
              <w:t>CLO-3</w:t>
            </w:r>
          </w:p>
        </w:tc>
        <w:tc>
          <w:tcPr>
            <w:tcW w:w="7290" w:type="dxa"/>
            <w:tcBorders>
              <w:top w:val="nil"/>
              <w:left w:val="nil"/>
              <w:bottom w:val="nil"/>
              <w:right w:val="nil"/>
            </w:tcBorders>
          </w:tcPr>
          <w:p w14:paraId="1565F7B6" w14:textId="77777777" w:rsidR="00471393" w:rsidRDefault="00A02E14">
            <w:pPr>
              <w:widowControl w:val="0"/>
            </w:pPr>
            <w:r>
              <w:t>Compare the different performance tradeoffs in mobile application development.</w:t>
            </w:r>
          </w:p>
        </w:tc>
        <w:tc>
          <w:tcPr>
            <w:tcW w:w="2095" w:type="dxa"/>
            <w:tcBorders>
              <w:top w:val="nil"/>
              <w:left w:val="nil"/>
              <w:bottom w:val="nil"/>
              <w:right w:val="nil"/>
            </w:tcBorders>
          </w:tcPr>
          <w:p w14:paraId="03DCC395" w14:textId="6F03C29B" w:rsidR="00471393" w:rsidRDefault="00A02E14">
            <w:pPr>
              <w:widowControl w:val="0"/>
            </w:pPr>
            <w:r>
              <w:t>C2 (Understa</w:t>
            </w:r>
            <w:r w:rsidR="00C31C8E">
              <w:t>n</w:t>
            </w:r>
            <w:r>
              <w:t>d)</w:t>
            </w:r>
          </w:p>
        </w:tc>
      </w:tr>
    </w:tbl>
    <w:p w14:paraId="2BDD4A5A" w14:textId="77777777" w:rsidR="00471393" w:rsidRDefault="00471393"/>
    <w:p w14:paraId="637A2B1F" w14:textId="77777777" w:rsidR="00471393" w:rsidRDefault="00471393"/>
    <w:p w14:paraId="60D52897" w14:textId="77777777" w:rsidR="00471393" w:rsidRDefault="00A02E14">
      <w:pPr>
        <w:spacing w:before="6" w:line="260" w:lineRule="exact"/>
        <w:rPr>
          <w:b/>
          <w:sz w:val="24"/>
          <w:szCs w:val="26"/>
        </w:rPr>
      </w:pPr>
      <w:r>
        <w:rPr>
          <w:b/>
          <w:sz w:val="24"/>
          <w:szCs w:val="26"/>
        </w:rPr>
        <w:t>Course Content</w:t>
      </w:r>
    </w:p>
    <w:tbl>
      <w:tblPr>
        <w:tblStyle w:val="TableGrid"/>
        <w:tblW w:w="10456" w:type="dxa"/>
        <w:jc w:val="center"/>
        <w:tblLayout w:type="fixed"/>
        <w:tblLook w:val="04A0" w:firstRow="1" w:lastRow="0" w:firstColumn="1" w:lastColumn="0" w:noHBand="0" w:noVBand="1"/>
      </w:tblPr>
      <w:tblGrid>
        <w:gridCol w:w="1525"/>
        <w:gridCol w:w="1441"/>
        <w:gridCol w:w="4880"/>
        <w:gridCol w:w="2610"/>
      </w:tblGrid>
      <w:tr w:rsidR="00471393" w14:paraId="1AA5CBBE" w14:textId="77777777">
        <w:trPr>
          <w:jc w:val="center"/>
        </w:trPr>
        <w:tc>
          <w:tcPr>
            <w:tcW w:w="1524" w:type="dxa"/>
            <w:vAlign w:val="center"/>
          </w:tcPr>
          <w:p w14:paraId="6C830B02" w14:textId="77777777" w:rsidR="00471393" w:rsidRDefault="00A02E14">
            <w:pPr>
              <w:widowControl w:val="0"/>
              <w:spacing w:before="6" w:line="260" w:lineRule="exact"/>
              <w:jc w:val="center"/>
              <w:rPr>
                <w:b/>
                <w:sz w:val="24"/>
                <w:szCs w:val="26"/>
              </w:rPr>
            </w:pPr>
            <w:r>
              <w:rPr>
                <w:b/>
                <w:sz w:val="24"/>
                <w:szCs w:val="26"/>
              </w:rPr>
              <w:t>Session No.</w:t>
            </w:r>
          </w:p>
        </w:tc>
        <w:tc>
          <w:tcPr>
            <w:tcW w:w="1441" w:type="dxa"/>
            <w:vAlign w:val="center"/>
          </w:tcPr>
          <w:p w14:paraId="7A4A49FA" w14:textId="77777777" w:rsidR="00471393" w:rsidRDefault="00A02E14">
            <w:pPr>
              <w:widowControl w:val="0"/>
              <w:spacing w:before="6" w:line="260" w:lineRule="exact"/>
              <w:jc w:val="center"/>
              <w:rPr>
                <w:b/>
                <w:sz w:val="24"/>
                <w:szCs w:val="26"/>
              </w:rPr>
            </w:pPr>
            <w:r>
              <w:rPr>
                <w:b/>
                <w:sz w:val="24"/>
                <w:szCs w:val="26"/>
              </w:rPr>
              <w:t>Week No.</w:t>
            </w:r>
          </w:p>
        </w:tc>
        <w:tc>
          <w:tcPr>
            <w:tcW w:w="4880" w:type="dxa"/>
            <w:vAlign w:val="center"/>
          </w:tcPr>
          <w:p w14:paraId="0F04FE93" w14:textId="77777777" w:rsidR="00471393" w:rsidRDefault="00A02E14">
            <w:pPr>
              <w:widowControl w:val="0"/>
              <w:spacing w:before="6" w:line="260" w:lineRule="exact"/>
              <w:jc w:val="center"/>
              <w:rPr>
                <w:b/>
                <w:sz w:val="24"/>
                <w:szCs w:val="26"/>
              </w:rPr>
            </w:pPr>
            <w:r>
              <w:rPr>
                <w:b/>
                <w:sz w:val="24"/>
                <w:szCs w:val="26"/>
              </w:rPr>
              <w:t>Topic</w:t>
            </w:r>
          </w:p>
        </w:tc>
        <w:tc>
          <w:tcPr>
            <w:tcW w:w="2610" w:type="dxa"/>
            <w:vAlign w:val="center"/>
          </w:tcPr>
          <w:p w14:paraId="4DA6FF87" w14:textId="77777777" w:rsidR="00471393" w:rsidRDefault="00A02E14">
            <w:pPr>
              <w:widowControl w:val="0"/>
              <w:spacing w:before="6" w:line="260" w:lineRule="exact"/>
              <w:jc w:val="center"/>
              <w:rPr>
                <w:b/>
                <w:sz w:val="24"/>
                <w:szCs w:val="26"/>
              </w:rPr>
            </w:pPr>
            <w:r>
              <w:rPr>
                <w:b/>
                <w:sz w:val="24"/>
                <w:szCs w:val="26"/>
              </w:rPr>
              <w:t>Suggested Readings (Chapters)</w:t>
            </w:r>
          </w:p>
        </w:tc>
      </w:tr>
      <w:tr w:rsidR="00471393" w14:paraId="0725FA0F" w14:textId="77777777">
        <w:trPr>
          <w:jc w:val="center"/>
        </w:trPr>
        <w:tc>
          <w:tcPr>
            <w:tcW w:w="1524" w:type="dxa"/>
            <w:vAlign w:val="center"/>
          </w:tcPr>
          <w:p w14:paraId="6585E880" w14:textId="77777777" w:rsidR="00471393" w:rsidRDefault="00A02E14">
            <w:pPr>
              <w:widowControl w:val="0"/>
              <w:spacing w:before="6" w:line="260" w:lineRule="exact"/>
              <w:jc w:val="center"/>
            </w:pPr>
            <w:r>
              <w:t>01-03</w:t>
            </w:r>
          </w:p>
        </w:tc>
        <w:tc>
          <w:tcPr>
            <w:tcW w:w="1441" w:type="dxa"/>
            <w:vAlign w:val="center"/>
          </w:tcPr>
          <w:p w14:paraId="5D356458" w14:textId="77777777" w:rsidR="00471393" w:rsidRDefault="00A02E14">
            <w:pPr>
              <w:widowControl w:val="0"/>
              <w:spacing w:before="6" w:line="260" w:lineRule="exact"/>
              <w:jc w:val="center"/>
            </w:pPr>
            <w:r>
              <w:t>01</w:t>
            </w:r>
          </w:p>
        </w:tc>
        <w:tc>
          <w:tcPr>
            <w:tcW w:w="4880" w:type="dxa"/>
            <w:vAlign w:val="center"/>
          </w:tcPr>
          <w:p w14:paraId="645768BF" w14:textId="77777777" w:rsidR="00471393" w:rsidRDefault="00A02E14">
            <w:pPr>
              <w:pStyle w:val="ListParagraph"/>
              <w:widowControl w:val="0"/>
              <w:numPr>
                <w:ilvl w:val="0"/>
                <w:numId w:val="3"/>
              </w:numPr>
              <w:spacing w:before="6" w:line="260" w:lineRule="exact"/>
            </w:pPr>
            <w:r>
              <w:t>Introduction to Android</w:t>
            </w:r>
          </w:p>
          <w:p w14:paraId="085A4CFE" w14:textId="77777777" w:rsidR="00471393" w:rsidRDefault="00A02E14">
            <w:pPr>
              <w:pStyle w:val="ListParagraph"/>
              <w:widowControl w:val="0"/>
              <w:numPr>
                <w:ilvl w:val="0"/>
                <w:numId w:val="3"/>
              </w:numPr>
              <w:spacing w:before="6" w:line="260" w:lineRule="exact"/>
            </w:pPr>
            <w:r>
              <w:t>Installation of Android Studio</w:t>
            </w:r>
          </w:p>
          <w:p w14:paraId="0B486B71" w14:textId="77777777" w:rsidR="00471393" w:rsidRDefault="00A02E14">
            <w:pPr>
              <w:pStyle w:val="ListParagraph"/>
              <w:widowControl w:val="0"/>
              <w:numPr>
                <w:ilvl w:val="0"/>
                <w:numId w:val="3"/>
              </w:numPr>
              <w:spacing w:before="6" w:line="260" w:lineRule="exact"/>
            </w:pPr>
            <w:r>
              <w:t>Understanding Android Architecture and Runtime Environment</w:t>
            </w:r>
          </w:p>
          <w:p w14:paraId="744E863E" w14:textId="77777777" w:rsidR="00471393" w:rsidRDefault="00A02E14">
            <w:pPr>
              <w:pStyle w:val="ListParagraph"/>
              <w:widowControl w:val="0"/>
              <w:numPr>
                <w:ilvl w:val="0"/>
                <w:numId w:val="3"/>
              </w:numPr>
              <w:spacing w:before="6" w:line="260" w:lineRule="exact"/>
            </w:pPr>
            <w:r>
              <w:t>Building Android First App (Hello World!)</w:t>
            </w:r>
          </w:p>
        </w:tc>
        <w:tc>
          <w:tcPr>
            <w:tcW w:w="2610" w:type="dxa"/>
            <w:vAlign w:val="center"/>
          </w:tcPr>
          <w:p w14:paraId="03810192" w14:textId="77777777" w:rsidR="00471393" w:rsidRDefault="00A02E14">
            <w:pPr>
              <w:widowControl w:val="0"/>
              <w:spacing w:before="6" w:line="260" w:lineRule="exact"/>
              <w:jc w:val="center"/>
            </w:pPr>
            <w:r>
              <w:t>Book Chapter (1, 2) and Lecture Notes</w:t>
            </w:r>
          </w:p>
        </w:tc>
      </w:tr>
      <w:tr w:rsidR="00471393" w14:paraId="23313D23" w14:textId="77777777">
        <w:trPr>
          <w:jc w:val="center"/>
        </w:trPr>
        <w:tc>
          <w:tcPr>
            <w:tcW w:w="1524" w:type="dxa"/>
            <w:vAlign w:val="center"/>
          </w:tcPr>
          <w:p w14:paraId="56F6D7E1" w14:textId="77777777" w:rsidR="00471393" w:rsidRPr="002574DB" w:rsidRDefault="00A02E14">
            <w:pPr>
              <w:widowControl w:val="0"/>
              <w:spacing w:before="6" w:line="260" w:lineRule="exact"/>
              <w:jc w:val="center"/>
              <w:rPr>
                <w:color w:val="FF0000"/>
              </w:rPr>
            </w:pPr>
            <w:r w:rsidRPr="002574DB">
              <w:rPr>
                <w:color w:val="FF0000"/>
              </w:rPr>
              <w:t>04-06</w:t>
            </w:r>
          </w:p>
        </w:tc>
        <w:tc>
          <w:tcPr>
            <w:tcW w:w="1441" w:type="dxa"/>
            <w:vAlign w:val="center"/>
          </w:tcPr>
          <w:p w14:paraId="56C4C90D" w14:textId="77777777" w:rsidR="00471393" w:rsidRPr="002574DB" w:rsidRDefault="00A02E14">
            <w:pPr>
              <w:widowControl w:val="0"/>
              <w:spacing w:before="6" w:line="260" w:lineRule="exact"/>
              <w:jc w:val="center"/>
              <w:rPr>
                <w:color w:val="FF0000"/>
              </w:rPr>
            </w:pPr>
            <w:r w:rsidRPr="002574DB">
              <w:rPr>
                <w:color w:val="FF0000"/>
              </w:rPr>
              <w:t>02</w:t>
            </w:r>
          </w:p>
        </w:tc>
        <w:tc>
          <w:tcPr>
            <w:tcW w:w="4880" w:type="dxa"/>
            <w:vAlign w:val="center"/>
          </w:tcPr>
          <w:p w14:paraId="5661CA4B" w14:textId="77777777" w:rsidR="00471393" w:rsidRPr="002574DB" w:rsidRDefault="00A02E14">
            <w:pPr>
              <w:pStyle w:val="ListParagraph"/>
              <w:widowControl w:val="0"/>
              <w:numPr>
                <w:ilvl w:val="0"/>
                <w:numId w:val="4"/>
              </w:numPr>
              <w:spacing w:before="6" w:line="260" w:lineRule="exact"/>
              <w:rPr>
                <w:b/>
                <w:bCs/>
                <w:color w:val="FF0000"/>
              </w:rPr>
            </w:pPr>
            <w:r w:rsidRPr="002574DB">
              <w:rPr>
                <w:b/>
                <w:bCs/>
                <w:color w:val="FF0000"/>
              </w:rPr>
              <w:t>Introduction to Layouts</w:t>
            </w:r>
          </w:p>
          <w:p w14:paraId="009A7F88" w14:textId="77777777" w:rsidR="00471393" w:rsidRPr="002574DB" w:rsidRDefault="00A02E14">
            <w:pPr>
              <w:pStyle w:val="ListParagraph"/>
              <w:widowControl w:val="0"/>
              <w:numPr>
                <w:ilvl w:val="1"/>
                <w:numId w:val="4"/>
              </w:numPr>
              <w:spacing w:before="6" w:line="260" w:lineRule="exact"/>
              <w:rPr>
                <w:color w:val="FF0000"/>
              </w:rPr>
            </w:pPr>
            <w:r w:rsidRPr="002574DB">
              <w:rPr>
                <w:color w:val="FF0000"/>
              </w:rPr>
              <w:t>Constraint Layout</w:t>
            </w:r>
          </w:p>
          <w:p w14:paraId="421B478B" w14:textId="77777777" w:rsidR="00471393" w:rsidRPr="002574DB" w:rsidRDefault="00A02E14">
            <w:pPr>
              <w:pStyle w:val="ListParagraph"/>
              <w:widowControl w:val="0"/>
              <w:numPr>
                <w:ilvl w:val="1"/>
                <w:numId w:val="4"/>
              </w:numPr>
              <w:spacing w:before="6" w:line="260" w:lineRule="exact"/>
              <w:rPr>
                <w:color w:val="FF0000"/>
              </w:rPr>
            </w:pPr>
            <w:r w:rsidRPr="002574DB">
              <w:rPr>
                <w:color w:val="FF0000"/>
              </w:rPr>
              <w:t>Relative Layout</w:t>
            </w:r>
          </w:p>
          <w:p w14:paraId="2B946FBF" w14:textId="77777777" w:rsidR="00471393" w:rsidRPr="002574DB" w:rsidRDefault="00A02E14">
            <w:pPr>
              <w:pStyle w:val="ListParagraph"/>
              <w:widowControl w:val="0"/>
              <w:numPr>
                <w:ilvl w:val="1"/>
                <w:numId w:val="4"/>
              </w:numPr>
              <w:spacing w:before="6" w:line="260" w:lineRule="exact"/>
              <w:rPr>
                <w:color w:val="FF0000"/>
              </w:rPr>
            </w:pPr>
            <w:r w:rsidRPr="002574DB">
              <w:rPr>
                <w:color w:val="FF0000"/>
              </w:rPr>
              <w:t>Linear Layout</w:t>
            </w:r>
          </w:p>
          <w:p w14:paraId="788FC5EE" w14:textId="77777777" w:rsidR="00471393" w:rsidRPr="002574DB" w:rsidRDefault="00A02E14">
            <w:pPr>
              <w:pStyle w:val="ListParagraph"/>
              <w:widowControl w:val="0"/>
              <w:numPr>
                <w:ilvl w:val="1"/>
                <w:numId w:val="4"/>
              </w:numPr>
              <w:spacing w:before="6" w:line="260" w:lineRule="exact"/>
              <w:rPr>
                <w:color w:val="FF0000"/>
              </w:rPr>
            </w:pPr>
            <w:proofErr w:type="spellStart"/>
            <w:r w:rsidRPr="002574DB">
              <w:rPr>
                <w:color w:val="FF0000"/>
              </w:rPr>
              <w:t>GridView</w:t>
            </w:r>
            <w:proofErr w:type="spellEnd"/>
          </w:p>
          <w:p w14:paraId="3EA9299B" w14:textId="77777777" w:rsidR="00471393" w:rsidRPr="002574DB" w:rsidRDefault="00A02E14">
            <w:pPr>
              <w:pStyle w:val="ListParagraph"/>
              <w:widowControl w:val="0"/>
              <w:numPr>
                <w:ilvl w:val="1"/>
                <w:numId w:val="4"/>
              </w:numPr>
              <w:spacing w:before="6" w:line="260" w:lineRule="exact"/>
              <w:rPr>
                <w:color w:val="FF0000"/>
              </w:rPr>
            </w:pPr>
            <w:r w:rsidRPr="002574DB">
              <w:rPr>
                <w:color w:val="FF0000"/>
              </w:rPr>
              <w:t>Table Layout</w:t>
            </w:r>
          </w:p>
          <w:p w14:paraId="7AADF9BE" w14:textId="77777777" w:rsidR="00471393" w:rsidRPr="002574DB" w:rsidRDefault="00A02E14">
            <w:pPr>
              <w:pStyle w:val="ListParagraph"/>
              <w:widowControl w:val="0"/>
              <w:numPr>
                <w:ilvl w:val="0"/>
                <w:numId w:val="4"/>
              </w:numPr>
              <w:spacing w:before="6" w:line="260" w:lineRule="exact"/>
              <w:rPr>
                <w:color w:val="FF0000"/>
              </w:rPr>
            </w:pPr>
            <w:r w:rsidRPr="002574DB">
              <w:rPr>
                <w:color w:val="FF0000"/>
              </w:rPr>
              <w:t xml:space="preserve">Working with weight and gravity </w:t>
            </w:r>
            <w:proofErr w:type="spellStart"/>
            <w:r w:rsidRPr="002574DB">
              <w:rPr>
                <w:color w:val="FF0000"/>
              </w:rPr>
              <w:t>propery</w:t>
            </w:r>
            <w:proofErr w:type="spellEnd"/>
          </w:p>
          <w:p w14:paraId="7F52F770" w14:textId="77777777" w:rsidR="00471393" w:rsidRPr="002574DB" w:rsidRDefault="00A02E14">
            <w:pPr>
              <w:pStyle w:val="ListParagraph"/>
              <w:widowControl w:val="0"/>
              <w:numPr>
                <w:ilvl w:val="0"/>
                <w:numId w:val="4"/>
              </w:numPr>
              <w:spacing w:before="6" w:line="260" w:lineRule="exact"/>
              <w:rPr>
                <w:b/>
                <w:bCs/>
                <w:color w:val="FF0000"/>
              </w:rPr>
            </w:pPr>
            <w:r w:rsidRPr="002574DB">
              <w:rPr>
                <w:b/>
                <w:bCs/>
                <w:color w:val="FF0000"/>
              </w:rPr>
              <w:t>Introduction to Widgets</w:t>
            </w:r>
          </w:p>
          <w:p w14:paraId="2CEB88FD" w14:textId="77777777" w:rsidR="00471393" w:rsidRPr="002574DB" w:rsidRDefault="00A02E14">
            <w:pPr>
              <w:pStyle w:val="ListParagraph"/>
              <w:widowControl w:val="0"/>
              <w:numPr>
                <w:ilvl w:val="1"/>
                <w:numId w:val="4"/>
              </w:numPr>
              <w:spacing w:before="6" w:line="260" w:lineRule="exact"/>
              <w:rPr>
                <w:color w:val="FF0000"/>
              </w:rPr>
            </w:pPr>
            <w:proofErr w:type="spellStart"/>
            <w:r w:rsidRPr="002574DB">
              <w:rPr>
                <w:color w:val="FF0000"/>
              </w:rPr>
              <w:t>TextView</w:t>
            </w:r>
            <w:proofErr w:type="spellEnd"/>
          </w:p>
          <w:p w14:paraId="62F30AC7" w14:textId="77777777" w:rsidR="00471393" w:rsidRPr="002574DB" w:rsidRDefault="00A02E14">
            <w:pPr>
              <w:pStyle w:val="ListParagraph"/>
              <w:widowControl w:val="0"/>
              <w:numPr>
                <w:ilvl w:val="1"/>
                <w:numId w:val="4"/>
              </w:numPr>
              <w:spacing w:before="6" w:line="260" w:lineRule="exact"/>
              <w:rPr>
                <w:color w:val="FF0000"/>
              </w:rPr>
            </w:pPr>
            <w:proofErr w:type="spellStart"/>
            <w:r w:rsidRPr="002574DB">
              <w:rPr>
                <w:color w:val="FF0000"/>
              </w:rPr>
              <w:t>EditText</w:t>
            </w:r>
            <w:proofErr w:type="spellEnd"/>
          </w:p>
          <w:p w14:paraId="20F16F54" w14:textId="77777777" w:rsidR="00471393" w:rsidRPr="002574DB" w:rsidRDefault="00A02E14">
            <w:pPr>
              <w:pStyle w:val="ListParagraph"/>
              <w:widowControl w:val="0"/>
              <w:numPr>
                <w:ilvl w:val="1"/>
                <w:numId w:val="4"/>
              </w:numPr>
              <w:spacing w:before="6" w:line="260" w:lineRule="exact"/>
              <w:rPr>
                <w:color w:val="FF0000"/>
              </w:rPr>
            </w:pPr>
            <w:r w:rsidRPr="002574DB">
              <w:rPr>
                <w:color w:val="FF0000"/>
              </w:rPr>
              <w:t>Button</w:t>
            </w:r>
          </w:p>
        </w:tc>
        <w:tc>
          <w:tcPr>
            <w:tcW w:w="2610" w:type="dxa"/>
            <w:vAlign w:val="center"/>
          </w:tcPr>
          <w:p w14:paraId="6948A6BB" w14:textId="77777777" w:rsidR="00471393" w:rsidRPr="002574DB" w:rsidRDefault="00A02E14">
            <w:pPr>
              <w:widowControl w:val="0"/>
              <w:spacing w:before="6" w:line="260" w:lineRule="exact"/>
              <w:jc w:val="center"/>
              <w:rPr>
                <w:color w:val="FF0000"/>
              </w:rPr>
            </w:pPr>
            <w:r w:rsidRPr="002574DB">
              <w:rPr>
                <w:color w:val="FF0000"/>
              </w:rPr>
              <w:t>Lecture Notes</w:t>
            </w:r>
          </w:p>
        </w:tc>
      </w:tr>
      <w:tr w:rsidR="00471393" w14:paraId="7089E852" w14:textId="77777777">
        <w:trPr>
          <w:jc w:val="center"/>
        </w:trPr>
        <w:tc>
          <w:tcPr>
            <w:tcW w:w="1524" w:type="dxa"/>
            <w:vAlign w:val="center"/>
          </w:tcPr>
          <w:p w14:paraId="33031C17" w14:textId="77777777" w:rsidR="00471393" w:rsidRDefault="00A02E14">
            <w:pPr>
              <w:widowControl w:val="0"/>
              <w:spacing w:before="6" w:line="260" w:lineRule="exact"/>
              <w:jc w:val="center"/>
            </w:pPr>
            <w:r>
              <w:t>07-09</w:t>
            </w:r>
          </w:p>
        </w:tc>
        <w:tc>
          <w:tcPr>
            <w:tcW w:w="1441" w:type="dxa"/>
            <w:vAlign w:val="center"/>
          </w:tcPr>
          <w:p w14:paraId="195976EC" w14:textId="77777777" w:rsidR="00471393" w:rsidRDefault="00A02E14">
            <w:pPr>
              <w:widowControl w:val="0"/>
              <w:spacing w:before="6" w:line="260" w:lineRule="exact"/>
              <w:jc w:val="center"/>
            </w:pPr>
            <w:r>
              <w:t>03</w:t>
            </w:r>
          </w:p>
        </w:tc>
        <w:tc>
          <w:tcPr>
            <w:tcW w:w="4880" w:type="dxa"/>
            <w:vAlign w:val="center"/>
          </w:tcPr>
          <w:p w14:paraId="18340A0A" w14:textId="77777777" w:rsidR="00471393" w:rsidRDefault="00A02E14">
            <w:pPr>
              <w:pStyle w:val="ListParagraph"/>
              <w:widowControl w:val="0"/>
              <w:numPr>
                <w:ilvl w:val="0"/>
                <w:numId w:val="5"/>
              </w:numPr>
              <w:spacing w:before="6" w:line="260" w:lineRule="exact"/>
            </w:pPr>
            <w:r>
              <w:rPr>
                <w:rStyle w:val="StrongEmphasis"/>
              </w:rPr>
              <w:t>Introduction to Jetpack Compose</w:t>
            </w:r>
          </w:p>
          <w:p w14:paraId="1F71CDFE" w14:textId="77777777" w:rsidR="00471393" w:rsidRDefault="00A02E14">
            <w:pPr>
              <w:pStyle w:val="BodyText"/>
              <w:widowControl w:val="0"/>
              <w:numPr>
                <w:ilvl w:val="1"/>
                <w:numId w:val="5"/>
              </w:numPr>
              <w:spacing w:before="6" w:after="0" w:line="260" w:lineRule="exact"/>
              <w:contextualSpacing/>
            </w:pPr>
            <w:r>
              <w:rPr>
                <w:rStyle w:val="StrongEmphasis"/>
              </w:rPr>
              <w:t>What is Jetpack Compose?</w:t>
            </w:r>
          </w:p>
          <w:p w14:paraId="6BF85121" w14:textId="77777777" w:rsidR="00471393" w:rsidRDefault="00A02E14">
            <w:pPr>
              <w:pStyle w:val="BodyText"/>
              <w:widowControl w:val="0"/>
              <w:numPr>
                <w:ilvl w:val="1"/>
                <w:numId w:val="5"/>
              </w:numPr>
              <w:spacing w:before="6" w:after="0" w:line="260" w:lineRule="exact"/>
              <w:contextualSpacing/>
            </w:pPr>
            <w:r>
              <w:t>Why use Jetpack Compose</w:t>
            </w:r>
          </w:p>
          <w:p w14:paraId="304D403F" w14:textId="77777777" w:rsidR="00471393" w:rsidRDefault="00A02E14">
            <w:pPr>
              <w:pStyle w:val="BodyText"/>
              <w:widowControl w:val="0"/>
              <w:numPr>
                <w:ilvl w:val="1"/>
                <w:numId w:val="5"/>
              </w:numPr>
              <w:spacing w:before="6" w:after="0" w:line="260" w:lineRule="exact"/>
              <w:contextualSpacing/>
            </w:pPr>
            <w:r>
              <w:t>Comparison with traditional UI frameworks (XML-based layouts, etc.)</w:t>
            </w:r>
          </w:p>
          <w:p w14:paraId="1EA68209" w14:textId="77777777" w:rsidR="00471393" w:rsidRDefault="00A02E14">
            <w:pPr>
              <w:pStyle w:val="BodyText"/>
              <w:widowControl w:val="0"/>
              <w:numPr>
                <w:ilvl w:val="0"/>
                <w:numId w:val="5"/>
              </w:numPr>
              <w:spacing w:before="6" w:after="0" w:line="260" w:lineRule="exact"/>
              <w:contextualSpacing/>
            </w:pPr>
            <w:r>
              <w:rPr>
                <w:rStyle w:val="StrongEmphasis"/>
              </w:rPr>
              <w:t>Getting Started with Jetpack Compose</w:t>
            </w:r>
          </w:p>
          <w:p w14:paraId="74D7623E" w14:textId="77777777" w:rsidR="00471393" w:rsidRDefault="00A02E14">
            <w:pPr>
              <w:pStyle w:val="BodyText"/>
              <w:widowControl w:val="0"/>
              <w:numPr>
                <w:ilvl w:val="0"/>
                <w:numId w:val="17"/>
              </w:numPr>
              <w:tabs>
                <w:tab w:val="left" w:pos="0"/>
              </w:tabs>
              <w:spacing w:after="0"/>
            </w:pPr>
            <w:r>
              <w:t>Setting up a new project</w:t>
            </w:r>
          </w:p>
          <w:p w14:paraId="05E0CF9A" w14:textId="77777777" w:rsidR="00471393" w:rsidRDefault="00A02E14">
            <w:pPr>
              <w:pStyle w:val="BodyText"/>
              <w:widowControl w:val="0"/>
              <w:numPr>
                <w:ilvl w:val="0"/>
                <w:numId w:val="17"/>
              </w:numPr>
              <w:tabs>
                <w:tab w:val="left" w:pos="0"/>
              </w:tabs>
              <w:spacing w:after="0"/>
            </w:pPr>
            <w:r>
              <w:t>Basics of Composable functions</w:t>
            </w:r>
          </w:p>
          <w:p w14:paraId="1C88E9CA" w14:textId="77777777" w:rsidR="00471393" w:rsidRDefault="00A02E14">
            <w:pPr>
              <w:pStyle w:val="BodyText"/>
              <w:widowControl w:val="0"/>
              <w:numPr>
                <w:ilvl w:val="0"/>
                <w:numId w:val="17"/>
              </w:numPr>
              <w:tabs>
                <w:tab w:val="left" w:pos="0"/>
              </w:tabs>
            </w:pPr>
            <w:r>
              <w:t>Anatomy of a Composable function</w:t>
            </w:r>
          </w:p>
          <w:p w14:paraId="4B7DAF9E" w14:textId="77777777" w:rsidR="00471393" w:rsidRDefault="00A02E14">
            <w:pPr>
              <w:pStyle w:val="BodyText"/>
              <w:widowControl w:val="0"/>
              <w:numPr>
                <w:ilvl w:val="0"/>
                <w:numId w:val="5"/>
              </w:numPr>
              <w:spacing w:before="6" w:after="0" w:line="260" w:lineRule="exact"/>
              <w:contextualSpacing/>
            </w:pPr>
            <w:r>
              <w:rPr>
                <w:rStyle w:val="StrongEmphasis"/>
              </w:rPr>
              <w:t>UI Components in Jetpack Compose</w:t>
            </w:r>
          </w:p>
          <w:p w14:paraId="2FC713F2" w14:textId="77777777" w:rsidR="00471393" w:rsidRDefault="00A02E14">
            <w:pPr>
              <w:pStyle w:val="BodyText"/>
              <w:widowControl w:val="0"/>
              <w:numPr>
                <w:ilvl w:val="0"/>
                <w:numId w:val="18"/>
              </w:numPr>
              <w:tabs>
                <w:tab w:val="left" w:pos="0"/>
              </w:tabs>
              <w:spacing w:after="0"/>
            </w:pPr>
            <w:r>
              <w:t>Text</w:t>
            </w:r>
          </w:p>
          <w:p w14:paraId="0354F2B3" w14:textId="77777777" w:rsidR="00471393" w:rsidRDefault="00A02E14">
            <w:pPr>
              <w:pStyle w:val="BodyText"/>
              <w:widowControl w:val="0"/>
              <w:numPr>
                <w:ilvl w:val="0"/>
                <w:numId w:val="18"/>
              </w:numPr>
              <w:tabs>
                <w:tab w:val="left" w:pos="0"/>
              </w:tabs>
              <w:spacing w:after="0"/>
            </w:pPr>
            <w:r>
              <w:t>Button</w:t>
            </w:r>
          </w:p>
          <w:p w14:paraId="6CEF70F3" w14:textId="77777777" w:rsidR="00471393" w:rsidRDefault="00A02E14">
            <w:pPr>
              <w:pStyle w:val="BodyText"/>
              <w:widowControl w:val="0"/>
              <w:numPr>
                <w:ilvl w:val="0"/>
                <w:numId w:val="18"/>
              </w:numPr>
              <w:tabs>
                <w:tab w:val="left" w:pos="0"/>
              </w:tabs>
              <w:spacing w:after="0"/>
            </w:pPr>
            <w:r>
              <w:lastRenderedPageBreak/>
              <w:t>Image</w:t>
            </w:r>
          </w:p>
          <w:p w14:paraId="38CD15C3" w14:textId="77777777" w:rsidR="00471393" w:rsidRDefault="00A02E14">
            <w:pPr>
              <w:pStyle w:val="BodyText"/>
              <w:widowControl w:val="0"/>
              <w:numPr>
                <w:ilvl w:val="0"/>
                <w:numId w:val="18"/>
              </w:numPr>
              <w:tabs>
                <w:tab w:val="left" w:pos="0"/>
              </w:tabs>
              <w:spacing w:after="0"/>
            </w:pPr>
            <w:proofErr w:type="spellStart"/>
            <w:r>
              <w:t>TextField</w:t>
            </w:r>
            <w:proofErr w:type="spellEnd"/>
          </w:p>
          <w:p w14:paraId="2EC8B195" w14:textId="77777777" w:rsidR="00471393" w:rsidRDefault="00A02E14">
            <w:pPr>
              <w:pStyle w:val="BodyText"/>
              <w:widowControl w:val="0"/>
              <w:numPr>
                <w:ilvl w:val="0"/>
                <w:numId w:val="18"/>
              </w:numPr>
              <w:tabs>
                <w:tab w:val="left" w:pos="0"/>
              </w:tabs>
              <w:spacing w:after="0"/>
            </w:pPr>
            <w:r>
              <w:t xml:space="preserve">Checkbox, </w:t>
            </w:r>
            <w:proofErr w:type="spellStart"/>
            <w:r>
              <w:t>RadioButton</w:t>
            </w:r>
            <w:proofErr w:type="spellEnd"/>
            <w:r>
              <w:t>, Switch, etc.</w:t>
            </w:r>
          </w:p>
          <w:p w14:paraId="64516F81" w14:textId="77777777" w:rsidR="00471393" w:rsidRDefault="00A02E14">
            <w:pPr>
              <w:pStyle w:val="BodyText"/>
              <w:widowControl w:val="0"/>
              <w:numPr>
                <w:ilvl w:val="0"/>
                <w:numId w:val="18"/>
              </w:numPr>
              <w:tabs>
                <w:tab w:val="left" w:pos="0"/>
              </w:tabs>
            </w:pPr>
            <w:r>
              <w:t>Customizing components with modifiers</w:t>
            </w:r>
          </w:p>
        </w:tc>
        <w:tc>
          <w:tcPr>
            <w:tcW w:w="2610" w:type="dxa"/>
            <w:vAlign w:val="center"/>
          </w:tcPr>
          <w:p w14:paraId="232F818E" w14:textId="77777777" w:rsidR="00471393" w:rsidRDefault="00A02E14">
            <w:pPr>
              <w:widowControl w:val="0"/>
              <w:spacing w:before="6" w:line="260" w:lineRule="exact"/>
              <w:jc w:val="center"/>
            </w:pPr>
            <w:r>
              <w:lastRenderedPageBreak/>
              <w:t>Book Chapter (2, 3) and Lecture Notes</w:t>
            </w:r>
          </w:p>
        </w:tc>
      </w:tr>
      <w:tr w:rsidR="00471393" w14:paraId="72B4F500" w14:textId="77777777">
        <w:trPr>
          <w:jc w:val="center"/>
        </w:trPr>
        <w:tc>
          <w:tcPr>
            <w:tcW w:w="1524" w:type="dxa"/>
            <w:vAlign w:val="center"/>
          </w:tcPr>
          <w:p w14:paraId="75A2736B" w14:textId="77777777" w:rsidR="00471393" w:rsidRDefault="00A02E14">
            <w:pPr>
              <w:widowControl w:val="0"/>
              <w:spacing w:before="6" w:line="260" w:lineRule="exact"/>
              <w:jc w:val="center"/>
            </w:pPr>
            <w:r>
              <w:t>10-12</w:t>
            </w:r>
          </w:p>
        </w:tc>
        <w:tc>
          <w:tcPr>
            <w:tcW w:w="1441" w:type="dxa"/>
            <w:vAlign w:val="center"/>
          </w:tcPr>
          <w:p w14:paraId="7432C3C8" w14:textId="77777777" w:rsidR="00471393" w:rsidRDefault="00A02E14">
            <w:pPr>
              <w:widowControl w:val="0"/>
              <w:spacing w:before="6" w:line="260" w:lineRule="exact"/>
              <w:jc w:val="center"/>
            </w:pPr>
            <w:r>
              <w:t>04</w:t>
            </w:r>
          </w:p>
        </w:tc>
        <w:tc>
          <w:tcPr>
            <w:tcW w:w="4880" w:type="dxa"/>
            <w:vAlign w:val="center"/>
          </w:tcPr>
          <w:p w14:paraId="5A8DCFDB" w14:textId="77777777" w:rsidR="00471393" w:rsidRDefault="00A02E14">
            <w:pPr>
              <w:pStyle w:val="BodyText"/>
              <w:widowControl w:val="0"/>
              <w:numPr>
                <w:ilvl w:val="0"/>
                <w:numId w:val="6"/>
              </w:numPr>
              <w:spacing w:before="6" w:after="0" w:line="260" w:lineRule="exact"/>
              <w:contextualSpacing/>
            </w:pPr>
            <w:r>
              <w:rPr>
                <w:rStyle w:val="StrongEmphasis"/>
              </w:rPr>
              <w:t>Layouts in Jetpack Compose</w:t>
            </w:r>
          </w:p>
          <w:p w14:paraId="0D6BFCAC" w14:textId="77777777" w:rsidR="00471393" w:rsidRDefault="00A02E14">
            <w:pPr>
              <w:pStyle w:val="BodyText"/>
              <w:widowControl w:val="0"/>
              <w:numPr>
                <w:ilvl w:val="0"/>
                <w:numId w:val="19"/>
              </w:numPr>
              <w:tabs>
                <w:tab w:val="left" w:pos="0"/>
              </w:tabs>
              <w:spacing w:after="0"/>
            </w:pPr>
            <w:r>
              <w:t>Understanding the different layout types (Column, Row, Box, etc.)</w:t>
            </w:r>
          </w:p>
          <w:p w14:paraId="02C90C7C" w14:textId="77777777" w:rsidR="00471393" w:rsidRDefault="00A02E14">
            <w:pPr>
              <w:pStyle w:val="BodyText"/>
              <w:widowControl w:val="0"/>
              <w:numPr>
                <w:ilvl w:val="0"/>
                <w:numId w:val="19"/>
              </w:numPr>
              <w:tabs>
                <w:tab w:val="left" w:pos="0"/>
              </w:tabs>
              <w:spacing w:after="0"/>
            </w:pPr>
            <w:r>
              <w:t>Nesting layouts</w:t>
            </w:r>
          </w:p>
          <w:p w14:paraId="75F094C9" w14:textId="77777777" w:rsidR="00471393" w:rsidRDefault="00A02E14">
            <w:pPr>
              <w:pStyle w:val="BodyText"/>
              <w:widowControl w:val="0"/>
              <w:numPr>
                <w:ilvl w:val="0"/>
                <w:numId w:val="19"/>
              </w:numPr>
              <w:tabs>
                <w:tab w:val="left" w:pos="0"/>
              </w:tabs>
            </w:pPr>
            <w:r>
              <w:t>Using modifiers to control layout behavior</w:t>
            </w:r>
          </w:p>
          <w:p w14:paraId="2988D584" w14:textId="77777777" w:rsidR="00471393" w:rsidRDefault="00A02E14">
            <w:pPr>
              <w:pStyle w:val="BodyText"/>
              <w:widowControl w:val="0"/>
              <w:numPr>
                <w:ilvl w:val="0"/>
                <w:numId w:val="6"/>
              </w:numPr>
              <w:spacing w:before="6" w:after="0" w:line="260" w:lineRule="exact"/>
              <w:contextualSpacing/>
            </w:pPr>
            <w:r>
              <w:rPr>
                <w:rStyle w:val="StrongEmphasis"/>
              </w:rPr>
              <w:t>State Management in Jetpack Compose</w:t>
            </w:r>
          </w:p>
          <w:p w14:paraId="0173E221" w14:textId="77777777" w:rsidR="00471393" w:rsidRDefault="00A02E14">
            <w:pPr>
              <w:pStyle w:val="BodyText"/>
              <w:widowControl w:val="0"/>
              <w:numPr>
                <w:ilvl w:val="0"/>
                <w:numId w:val="20"/>
              </w:numPr>
              <w:tabs>
                <w:tab w:val="left" w:pos="0"/>
              </w:tabs>
              <w:spacing w:after="0"/>
            </w:pPr>
            <w:r>
              <w:t>Introduction to state in Jetpack Compose</w:t>
            </w:r>
          </w:p>
          <w:p w14:paraId="55B6AFCE" w14:textId="77777777" w:rsidR="00471393" w:rsidRDefault="00A02E14">
            <w:pPr>
              <w:pStyle w:val="BodyText"/>
              <w:widowControl w:val="0"/>
              <w:numPr>
                <w:ilvl w:val="0"/>
                <w:numId w:val="20"/>
              </w:numPr>
              <w:tabs>
                <w:tab w:val="left" w:pos="0"/>
              </w:tabs>
              <w:spacing w:after="0"/>
            </w:pPr>
            <w:r>
              <w:t>Using mutable state variables</w:t>
            </w:r>
          </w:p>
          <w:p w14:paraId="5C8344EE" w14:textId="77777777" w:rsidR="00471393" w:rsidRDefault="00A02E14">
            <w:pPr>
              <w:pStyle w:val="BodyText"/>
              <w:widowControl w:val="0"/>
              <w:numPr>
                <w:ilvl w:val="0"/>
                <w:numId w:val="20"/>
              </w:numPr>
              <w:tabs>
                <w:tab w:val="left" w:pos="0"/>
              </w:tabs>
              <w:spacing w:after="0"/>
            </w:pPr>
            <w:r>
              <w:t>State hoisting</w:t>
            </w:r>
          </w:p>
          <w:p w14:paraId="32F854A0" w14:textId="77777777" w:rsidR="00471393" w:rsidRDefault="00A02E14">
            <w:pPr>
              <w:pStyle w:val="BodyText"/>
              <w:widowControl w:val="0"/>
              <w:numPr>
                <w:ilvl w:val="0"/>
                <w:numId w:val="20"/>
              </w:numPr>
              <w:tabs>
                <w:tab w:val="left" w:pos="0"/>
              </w:tabs>
            </w:pPr>
            <w:proofErr w:type="spellStart"/>
            <w:r>
              <w:t>ViewModel</w:t>
            </w:r>
            <w:proofErr w:type="spellEnd"/>
            <w:r>
              <w:t xml:space="preserve"> and </w:t>
            </w:r>
            <w:proofErr w:type="spellStart"/>
            <w:r>
              <w:t>LiveData</w:t>
            </w:r>
            <w:proofErr w:type="spellEnd"/>
            <w:r>
              <w:t xml:space="preserve"> integration</w:t>
            </w:r>
          </w:p>
        </w:tc>
        <w:tc>
          <w:tcPr>
            <w:tcW w:w="2610" w:type="dxa"/>
            <w:vAlign w:val="center"/>
          </w:tcPr>
          <w:p w14:paraId="7BD342C2" w14:textId="77777777" w:rsidR="00471393" w:rsidRDefault="00A02E14">
            <w:pPr>
              <w:widowControl w:val="0"/>
              <w:spacing w:before="6" w:line="260" w:lineRule="exact"/>
              <w:jc w:val="center"/>
            </w:pPr>
            <w:r>
              <w:t>Book Chapter (3, 4, 5) and Lecture Notes</w:t>
            </w:r>
          </w:p>
        </w:tc>
      </w:tr>
      <w:tr w:rsidR="00471393" w14:paraId="312CD143" w14:textId="77777777">
        <w:trPr>
          <w:jc w:val="center"/>
        </w:trPr>
        <w:tc>
          <w:tcPr>
            <w:tcW w:w="1524" w:type="dxa"/>
            <w:tcBorders>
              <w:top w:val="nil"/>
            </w:tcBorders>
            <w:vAlign w:val="center"/>
          </w:tcPr>
          <w:p w14:paraId="2327E9D4" w14:textId="77777777" w:rsidR="00471393" w:rsidRDefault="00A02E14">
            <w:pPr>
              <w:widowControl w:val="0"/>
              <w:spacing w:before="6" w:line="260" w:lineRule="exact"/>
              <w:jc w:val="center"/>
            </w:pPr>
            <w:r>
              <w:t>12-15</w:t>
            </w:r>
          </w:p>
        </w:tc>
        <w:tc>
          <w:tcPr>
            <w:tcW w:w="1441" w:type="dxa"/>
            <w:tcBorders>
              <w:top w:val="nil"/>
            </w:tcBorders>
            <w:vAlign w:val="center"/>
          </w:tcPr>
          <w:p w14:paraId="4D4221FD" w14:textId="77777777" w:rsidR="00471393" w:rsidRDefault="00A02E14">
            <w:pPr>
              <w:widowControl w:val="0"/>
              <w:spacing w:before="6" w:line="260" w:lineRule="exact"/>
              <w:jc w:val="center"/>
            </w:pPr>
            <w:r>
              <w:t>05</w:t>
            </w:r>
          </w:p>
        </w:tc>
        <w:tc>
          <w:tcPr>
            <w:tcW w:w="4880" w:type="dxa"/>
            <w:tcBorders>
              <w:top w:val="nil"/>
            </w:tcBorders>
            <w:vAlign w:val="center"/>
          </w:tcPr>
          <w:p w14:paraId="7D1EB4AF" w14:textId="77777777" w:rsidR="00471393" w:rsidRDefault="00A02E14">
            <w:pPr>
              <w:pStyle w:val="ListParagraph"/>
              <w:widowControl w:val="0"/>
              <w:numPr>
                <w:ilvl w:val="0"/>
                <w:numId w:val="24"/>
              </w:numPr>
              <w:spacing w:before="6" w:line="260" w:lineRule="exact"/>
            </w:pPr>
            <w:r>
              <w:t>Working with Intents</w:t>
            </w:r>
          </w:p>
          <w:p w14:paraId="1E068C3F" w14:textId="77777777" w:rsidR="00471393" w:rsidRDefault="00A02E14">
            <w:pPr>
              <w:pStyle w:val="ListParagraph"/>
              <w:widowControl w:val="0"/>
              <w:numPr>
                <w:ilvl w:val="0"/>
                <w:numId w:val="6"/>
              </w:numPr>
              <w:spacing w:before="6" w:line="260" w:lineRule="exact"/>
              <w:rPr>
                <w:b/>
                <w:bCs/>
              </w:rPr>
            </w:pPr>
            <w:r>
              <w:rPr>
                <w:b/>
                <w:bCs/>
              </w:rPr>
              <w:t>Explicit Intent</w:t>
            </w:r>
          </w:p>
          <w:p w14:paraId="7C3F0B4C" w14:textId="77777777" w:rsidR="00471393" w:rsidRDefault="00A02E14">
            <w:pPr>
              <w:pStyle w:val="ListParagraph"/>
              <w:widowControl w:val="0"/>
              <w:numPr>
                <w:ilvl w:val="1"/>
                <w:numId w:val="6"/>
              </w:numPr>
              <w:spacing w:before="6" w:line="260" w:lineRule="exact"/>
            </w:pPr>
            <w:r>
              <w:t>Creating apps with multiple activities</w:t>
            </w:r>
          </w:p>
          <w:p w14:paraId="19A16E94" w14:textId="77777777" w:rsidR="00471393" w:rsidRDefault="00A02E14">
            <w:pPr>
              <w:pStyle w:val="ListParagraph"/>
              <w:widowControl w:val="0"/>
              <w:numPr>
                <w:ilvl w:val="0"/>
                <w:numId w:val="6"/>
              </w:numPr>
              <w:spacing w:before="6" w:line="260" w:lineRule="exact"/>
              <w:rPr>
                <w:b/>
                <w:bCs/>
              </w:rPr>
            </w:pPr>
            <w:r>
              <w:rPr>
                <w:b/>
                <w:bCs/>
              </w:rPr>
              <w:t>Implicit Intent</w:t>
            </w:r>
          </w:p>
          <w:p w14:paraId="611BE2EE" w14:textId="77777777" w:rsidR="00471393" w:rsidRDefault="00A02E14">
            <w:pPr>
              <w:pStyle w:val="ListParagraph"/>
              <w:widowControl w:val="0"/>
              <w:numPr>
                <w:ilvl w:val="1"/>
                <w:numId w:val="6"/>
              </w:numPr>
              <w:spacing w:before="6" w:line="260" w:lineRule="exact"/>
            </w:pPr>
            <w:r>
              <w:t>Camera</w:t>
            </w:r>
          </w:p>
          <w:p w14:paraId="05DDA306" w14:textId="77777777" w:rsidR="00471393" w:rsidRDefault="00A02E14">
            <w:pPr>
              <w:pStyle w:val="ListParagraph"/>
              <w:widowControl w:val="0"/>
              <w:numPr>
                <w:ilvl w:val="1"/>
                <w:numId w:val="6"/>
              </w:numPr>
              <w:spacing w:before="6" w:line="260" w:lineRule="exact"/>
            </w:pPr>
            <w:r>
              <w:t>Media player</w:t>
            </w:r>
          </w:p>
          <w:p w14:paraId="22C3D980" w14:textId="77777777" w:rsidR="00471393" w:rsidRDefault="00471393">
            <w:pPr>
              <w:pStyle w:val="ListParagraph"/>
              <w:widowControl w:val="0"/>
              <w:spacing w:before="6" w:line="260" w:lineRule="exact"/>
              <w:ind w:left="1440"/>
            </w:pPr>
          </w:p>
          <w:p w14:paraId="4E7BBF71" w14:textId="77777777" w:rsidR="00471393" w:rsidRDefault="00A02E14">
            <w:pPr>
              <w:pStyle w:val="ListParagraph"/>
              <w:widowControl w:val="0"/>
              <w:numPr>
                <w:ilvl w:val="0"/>
                <w:numId w:val="6"/>
              </w:numPr>
              <w:spacing w:before="6" w:line="260" w:lineRule="exact"/>
            </w:pPr>
            <w:r>
              <w:t>Working with Intent Filter</w:t>
            </w:r>
          </w:p>
          <w:p w14:paraId="7C6C37E0" w14:textId="77777777" w:rsidR="00471393" w:rsidRDefault="00A02E14">
            <w:pPr>
              <w:pStyle w:val="BodyText"/>
              <w:widowControl w:val="0"/>
              <w:numPr>
                <w:ilvl w:val="0"/>
                <w:numId w:val="6"/>
              </w:numPr>
              <w:spacing w:before="6" w:after="0" w:line="260" w:lineRule="exact"/>
              <w:contextualSpacing/>
            </w:pPr>
            <w:r>
              <w:rPr>
                <w:rStyle w:val="StrongEmphasis"/>
              </w:rPr>
              <w:t>Navigation in Jetpack Compose</w:t>
            </w:r>
          </w:p>
          <w:p w14:paraId="5EA886CE" w14:textId="77777777" w:rsidR="00471393" w:rsidRDefault="00A02E14">
            <w:pPr>
              <w:pStyle w:val="BodyText"/>
              <w:widowControl w:val="0"/>
              <w:numPr>
                <w:ilvl w:val="0"/>
                <w:numId w:val="21"/>
              </w:numPr>
              <w:tabs>
                <w:tab w:val="left" w:pos="0"/>
              </w:tabs>
              <w:spacing w:after="0"/>
            </w:pPr>
            <w:r>
              <w:t>Navigation basics</w:t>
            </w:r>
          </w:p>
          <w:p w14:paraId="0248858D" w14:textId="77777777" w:rsidR="00471393" w:rsidRDefault="00A02E14">
            <w:pPr>
              <w:pStyle w:val="BodyText"/>
              <w:widowControl w:val="0"/>
              <w:numPr>
                <w:ilvl w:val="0"/>
                <w:numId w:val="21"/>
              </w:numPr>
              <w:tabs>
                <w:tab w:val="left" w:pos="0"/>
              </w:tabs>
              <w:spacing w:after="0"/>
            </w:pPr>
            <w:r>
              <w:t>Navigation components</w:t>
            </w:r>
          </w:p>
          <w:p w14:paraId="3338173D" w14:textId="77777777" w:rsidR="00471393" w:rsidRDefault="00A02E14">
            <w:pPr>
              <w:pStyle w:val="BodyText"/>
              <w:widowControl w:val="0"/>
              <w:numPr>
                <w:ilvl w:val="0"/>
                <w:numId w:val="21"/>
              </w:numPr>
              <w:tabs>
                <w:tab w:val="left" w:pos="0"/>
              </w:tabs>
              <w:spacing w:after="0"/>
            </w:pPr>
            <w:r>
              <w:t>Passing data between screens</w:t>
            </w:r>
          </w:p>
          <w:p w14:paraId="09E04EAA" w14:textId="77777777" w:rsidR="00471393" w:rsidRDefault="00A02E14">
            <w:pPr>
              <w:pStyle w:val="BodyText"/>
              <w:widowControl w:val="0"/>
              <w:numPr>
                <w:ilvl w:val="0"/>
                <w:numId w:val="21"/>
              </w:numPr>
              <w:tabs>
                <w:tab w:val="left" w:pos="0"/>
              </w:tabs>
            </w:pPr>
            <w:r>
              <w:t>Deep linking and navigation graphs</w:t>
            </w:r>
          </w:p>
        </w:tc>
        <w:tc>
          <w:tcPr>
            <w:tcW w:w="2610" w:type="dxa"/>
            <w:tcBorders>
              <w:top w:val="nil"/>
            </w:tcBorders>
            <w:vAlign w:val="center"/>
          </w:tcPr>
          <w:p w14:paraId="7D368F85" w14:textId="77777777" w:rsidR="00471393" w:rsidRDefault="00471393">
            <w:pPr>
              <w:widowControl w:val="0"/>
              <w:spacing w:before="6" w:line="260" w:lineRule="exact"/>
              <w:jc w:val="center"/>
            </w:pPr>
          </w:p>
        </w:tc>
      </w:tr>
      <w:tr w:rsidR="00471393" w14:paraId="31CB3828" w14:textId="77777777">
        <w:trPr>
          <w:jc w:val="center"/>
        </w:trPr>
        <w:tc>
          <w:tcPr>
            <w:tcW w:w="1524" w:type="dxa"/>
            <w:vAlign w:val="center"/>
          </w:tcPr>
          <w:p w14:paraId="1F64B934" w14:textId="77777777" w:rsidR="00471393" w:rsidRDefault="00A02E14">
            <w:pPr>
              <w:widowControl w:val="0"/>
              <w:spacing w:before="6" w:line="260" w:lineRule="exact"/>
              <w:jc w:val="center"/>
            </w:pPr>
            <w:r>
              <w:t>16-18</w:t>
            </w:r>
          </w:p>
        </w:tc>
        <w:tc>
          <w:tcPr>
            <w:tcW w:w="1441" w:type="dxa"/>
            <w:vAlign w:val="center"/>
          </w:tcPr>
          <w:p w14:paraId="7621CCC4" w14:textId="77777777" w:rsidR="00471393" w:rsidRDefault="00A02E14">
            <w:pPr>
              <w:widowControl w:val="0"/>
              <w:spacing w:before="6" w:line="260" w:lineRule="exact"/>
              <w:jc w:val="center"/>
            </w:pPr>
            <w:r>
              <w:t>05</w:t>
            </w:r>
          </w:p>
        </w:tc>
        <w:tc>
          <w:tcPr>
            <w:tcW w:w="4880" w:type="dxa"/>
            <w:vAlign w:val="center"/>
          </w:tcPr>
          <w:p w14:paraId="09B962FC" w14:textId="77777777" w:rsidR="00471393" w:rsidRDefault="00A02E14">
            <w:pPr>
              <w:pStyle w:val="ListParagraph"/>
              <w:widowControl w:val="0"/>
              <w:numPr>
                <w:ilvl w:val="0"/>
                <w:numId w:val="7"/>
              </w:numPr>
              <w:spacing w:before="6" w:line="260" w:lineRule="exact"/>
            </w:pPr>
            <w:r>
              <w:t>Understanding the state preferences</w:t>
            </w:r>
          </w:p>
          <w:p w14:paraId="281700B1" w14:textId="77777777" w:rsidR="00471393" w:rsidRDefault="00A02E14">
            <w:pPr>
              <w:pStyle w:val="ListParagraph"/>
              <w:widowControl w:val="0"/>
              <w:numPr>
                <w:ilvl w:val="0"/>
                <w:numId w:val="7"/>
              </w:numPr>
              <w:spacing w:before="6" w:line="260" w:lineRule="exact"/>
            </w:pPr>
            <w:r>
              <w:t xml:space="preserve">Understanding state of an application, </w:t>
            </w:r>
            <w:proofErr w:type="gramStart"/>
            <w:r>
              <w:t>How</w:t>
            </w:r>
            <w:proofErr w:type="gramEnd"/>
            <w:r>
              <w:t xml:space="preserve"> to maintain it, and how to restore it.</w:t>
            </w:r>
          </w:p>
          <w:p w14:paraId="1582410C" w14:textId="77777777" w:rsidR="00471393" w:rsidRDefault="00A02E14">
            <w:pPr>
              <w:pStyle w:val="ListParagraph"/>
              <w:widowControl w:val="0"/>
              <w:numPr>
                <w:ilvl w:val="0"/>
                <w:numId w:val="7"/>
              </w:numPr>
              <w:spacing w:before="6" w:line="260" w:lineRule="exact"/>
            </w:pPr>
            <w:r>
              <w:t xml:space="preserve">Create </w:t>
            </w:r>
            <w:proofErr w:type="gramStart"/>
            <w:r>
              <w:t>app based</w:t>
            </w:r>
            <w:proofErr w:type="gramEnd"/>
            <w:r>
              <w:t xml:space="preserve"> state preferences</w:t>
            </w:r>
          </w:p>
          <w:p w14:paraId="41062C6C" w14:textId="77777777" w:rsidR="00471393" w:rsidRDefault="00A02E14">
            <w:pPr>
              <w:pStyle w:val="ListParagraph"/>
              <w:widowControl w:val="0"/>
              <w:numPr>
                <w:ilvl w:val="0"/>
                <w:numId w:val="7"/>
              </w:numPr>
              <w:spacing w:before="6" w:line="260" w:lineRule="exact"/>
            </w:pPr>
            <w:r>
              <w:t>Create activity based shared preferences</w:t>
            </w:r>
          </w:p>
        </w:tc>
        <w:tc>
          <w:tcPr>
            <w:tcW w:w="2610" w:type="dxa"/>
            <w:vAlign w:val="center"/>
          </w:tcPr>
          <w:p w14:paraId="24E2F484" w14:textId="77777777" w:rsidR="00471393" w:rsidRDefault="00A02E14">
            <w:pPr>
              <w:widowControl w:val="0"/>
              <w:spacing w:before="6" w:line="260" w:lineRule="exact"/>
              <w:jc w:val="center"/>
            </w:pPr>
            <w:r>
              <w:t>Book Chapter (7) and Lecture Notes</w:t>
            </w:r>
          </w:p>
        </w:tc>
      </w:tr>
      <w:tr w:rsidR="00471393" w14:paraId="249ADB8C" w14:textId="77777777">
        <w:trPr>
          <w:jc w:val="center"/>
        </w:trPr>
        <w:tc>
          <w:tcPr>
            <w:tcW w:w="1524" w:type="dxa"/>
            <w:vAlign w:val="center"/>
          </w:tcPr>
          <w:p w14:paraId="5C3625F4" w14:textId="77777777" w:rsidR="00471393" w:rsidRDefault="00A02E14">
            <w:pPr>
              <w:widowControl w:val="0"/>
              <w:spacing w:before="6" w:line="260" w:lineRule="exact"/>
              <w:jc w:val="center"/>
            </w:pPr>
            <w:r>
              <w:t>19-21</w:t>
            </w:r>
          </w:p>
        </w:tc>
        <w:tc>
          <w:tcPr>
            <w:tcW w:w="1441" w:type="dxa"/>
            <w:vAlign w:val="center"/>
          </w:tcPr>
          <w:p w14:paraId="245AF029" w14:textId="77777777" w:rsidR="00471393" w:rsidRDefault="00A02E14">
            <w:pPr>
              <w:widowControl w:val="0"/>
              <w:spacing w:before="6" w:line="260" w:lineRule="exact"/>
              <w:jc w:val="center"/>
            </w:pPr>
            <w:r>
              <w:t>06</w:t>
            </w:r>
          </w:p>
        </w:tc>
        <w:tc>
          <w:tcPr>
            <w:tcW w:w="4880" w:type="dxa"/>
            <w:vAlign w:val="center"/>
          </w:tcPr>
          <w:p w14:paraId="4FBC2BA9" w14:textId="77777777" w:rsidR="00471393" w:rsidRDefault="00A02E14">
            <w:pPr>
              <w:pStyle w:val="ListParagraph"/>
              <w:widowControl w:val="0"/>
              <w:numPr>
                <w:ilvl w:val="0"/>
                <w:numId w:val="8"/>
              </w:numPr>
              <w:spacing w:before="6" w:line="260" w:lineRule="exact"/>
            </w:pPr>
            <w:r>
              <w:t>Working with File storage</w:t>
            </w:r>
          </w:p>
          <w:p w14:paraId="00E3D946" w14:textId="77777777" w:rsidR="00471393" w:rsidRDefault="00A02E14">
            <w:pPr>
              <w:pStyle w:val="ListParagraph"/>
              <w:widowControl w:val="0"/>
              <w:numPr>
                <w:ilvl w:val="0"/>
                <w:numId w:val="8"/>
              </w:numPr>
              <w:spacing w:before="6" w:line="260" w:lineRule="exact"/>
            </w:pPr>
            <w:r>
              <w:t>Reading / Writing files</w:t>
            </w:r>
          </w:p>
          <w:p w14:paraId="401314F7" w14:textId="77777777" w:rsidR="00471393" w:rsidRDefault="00A02E14">
            <w:pPr>
              <w:pStyle w:val="ListParagraph"/>
              <w:widowControl w:val="0"/>
              <w:numPr>
                <w:ilvl w:val="0"/>
                <w:numId w:val="8"/>
              </w:numPr>
              <w:spacing w:before="6" w:line="260" w:lineRule="exact"/>
            </w:pPr>
            <w:r>
              <w:t>Reading files from Raw and Online</w:t>
            </w:r>
          </w:p>
          <w:p w14:paraId="37182CF6" w14:textId="77777777" w:rsidR="00471393" w:rsidRDefault="00A02E14">
            <w:pPr>
              <w:pStyle w:val="ListParagraph"/>
              <w:widowControl w:val="0"/>
              <w:numPr>
                <w:ilvl w:val="0"/>
                <w:numId w:val="8"/>
              </w:numPr>
              <w:spacing w:before="6" w:line="260" w:lineRule="exact"/>
            </w:pPr>
            <w:r>
              <w:t>Lists and other widgets</w:t>
            </w:r>
          </w:p>
          <w:p w14:paraId="3581A785" w14:textId="77777777" w:rsidR="00471393" w:rsidRDefault="00A02E14">
            <w:pPr>
              <w:pStyle w:val="ListParagraph"/>
              <w:widowControl w:val="0"/>
              <w:numPr>
                <w:ilvl w:val="0"/>
                <w:numId w:val="8"/>
              </w:numPr>
              <w:spacing w:before="6" w:line="260" w:lineRule="exact"/>
            </w:pPr>
            <w:r>
              <w:t xml:space="preserve">Working with Android Built </w:t>
            </w:r>
            <w:proofErr w:type="gramStart"/>
            <w:r>
              <w:t>In</w:t>
            </w:r>
            <w:proofErr w:type="gramEnd"/>
            <w:r>
              <w:t xml:space="preserve"> Database (SQLite)</w:t>
            </w:r>
          </w:p>
        </w:tc>
        <w:tc>
          <w:tcPr>
            <w:tcW w:w="2610" w:type="dxa"/>
            <w:vAlign w:val="center"/>
          </w:tcPr>
          <w:p w14:paraId="4A045E1A" w14:textId="77777777" w:rsidR="00471393" w:rsidRDefault="00A02E14">
            <w:pPr>
              <w:widowControl w:val="0"/>
              <w:spacing w:before="6" w:line="260" w:lineRule="exact"/>
              <w:jc w:val="center"/>
            </w:pPr>
            <w:r>
              <w:t>Book Chapter (15) and Lecture Notes</w:t>
            </w:r>
          </w:p>
        </w:tc>
      </w:tr>
      <w:tr w:rsidR="00471393" w14:paraId="72F55154" w14:textId="77777777">
        <w:trPr>
          <w:jc w:val="center"/>
        </w:trPr>
        <w:tc>
          <w:tcPr>
            <w:tcW w:w="1524" w:type="dxa"/>
            <w:vAlign w:val="center"/>
          </w:tcPr>
          <w:p w14:paraId="63E54400" w14:textId="77777777" w:rsidR="00471393" w:rsidRDefault="00A02E14">
            <w:pPr>
              <w:widowControl w:val="0"/>
              <w:spacing w:before="6" w:line="260" w:lineRule="exact"/>
              <w:jc w:val="center"/>
            </w:pPr>
            <w:r>
              <w:t>22-24</w:t>
            </w:r>
          </w:p>
        </w:tc>
        <w:tc>
          <w:tcPr>
            <w:tcW w:w="1441" w:type="dxa"/>
            <w:vAlign w:val="center"/>
          </w:tcPr>
          <w:p w14:paraId="6D6EB267" w14:textId="77777777" w:rsidR="00471393" w:rsidRDefault="00A02E14">
            <w:pPr>
              <w:widowControl w:val="0"/>
              <w:spacing w:before="6" w:line="260" w:lineRule="exact"/>
              <w:jc w:val="center"/>
            </w:pPr>
            <w:r>
              <w:t>07</w:t>
            </w:r>
          </w:p>
        </w:tc>
        <w:tc>
          <w:tcPr>
            <w:tcW w:w="4880" w:type="dxa"/>
            <w:vAlign w:val="center"/>
          </w:tcPr>
          <w:p w14:paraId="4ABF03AA" w14:textId="77777777" w:rsidR="00471393" w:rsidRDefault="00A02E14">
            <w:pPr>
              <w:pStyle w:val="BodyText"/>
              <w:widowControl w:val="0"/>
              <w:numPr>
                <w:ilvl w:val="0"/>
                <w:numId w:val="9"/>
              </w:numPr>
              <w:spacing w:before="6" w:after="0" w:line="260" w:lineRule="exact"/>
              <w:contextualSpacing/>
            </w:pPr>
            <w:r>
              <w:rPr>
                <w:rStyle w:val="StrongEmphasis"/>
              </w:rPr>
              <w:t>Handling User Input</w:t>
            </w:r>
          </w:p>
          <w:p w14:paraId="1CFC807A" w14:textId="77777777" w:rsidR="00471393" w:rsidRDefault="00A02E14">
            <w:pPr>
              <w:pStyle w:val="BodyText"/>
              <w:widowControl w:val="0"/>
              <w:numPr>
                <w:ilvl w:val="0"/>
                <w:numId w:val="22"/>
              </w:numPr>
              <w:tabs>
                <w:tab w:val="left" w:pos="0"/>
              </w:tabs>
              <w:spacing w:after="0"/>
            </w:pPr>
            <w:r>
              <w:t>Basics of handling user input (clicks, gestures, etc.)</w:t>
            </w:r>
          </w:p>
          <w:p w14:paraId="1DD99B7E" w14:textId="77777777" w:rsidR="00471393" w:rsidRDefault="00A02E14">
            <w:pPr>
              <w:pStyle w:val="BodyText"/>
              <w:widowControl w:val="0"/>
              <w:numPr>
                <w:ilvl w:val="0"/>
                <w:numId w:val="22"/>
              </w:numPr>
              <w:tabs>
                <w:tab w:val="left" w:pos="0"/>
              </w:tabs>
              <w:spacing w:after="0"/>
            </w:pPr>
            <w:r>
              <w:t>Handling form input</w:t>
            </w:r>
          </w:p>
          <w:p w14:paraId="402EFC14" w14:textId="77777777" w:rsidR="00471393" w:rsidRDefault="00A02E14">
            <w:pPr>
              <w:pStyle w:val="ListParagraph"/>
              <w:widowControl w:val="0"/>
              <w:numPr>
                <w:ilvl w:val="0"/>
                <w:numId w:val="9"/>
              </w:numPr>
              <w:spacing w:before="6" w:line="260" w:lineRule="exact"/>
              <w:rPr>
                <w:b/>
                <w:bCs/>
              </w:rPr>
            </w:pPr>
            <w:r>
              <w:rPr>
                <w:b/>
                <w:bCs/>
              </w:rPr>
              <w:t>Coroutines</w:t>
            </w:r>
          </w:p>
          <w:p w14:paraId="658953CB" w14:textId="77777777" w:rsidR="00471393" w:rsidRDefault="00A02E14">
            <w:pPr>
              <w:pStyle w:val="ListParagraph"/>
              <w:widowControl w:val="0"/>
              <w:numPr>
                <w:ilvl w:val="1"/>
                <w:numId w:val="9"/>
              </w:numPr>
              <w:spacing w:before="6" w:line="260" w:lineRule="exact"/>
            </w:pPr>
            <w:r>
              <w:t>Types of coroutines and its running</w:t>
            </w:r>
          </w:p>
        </w:tc>
        <w:tc>
          <w:tcPr>
            <w:tcW w:w="2610" w:type="dxa"/>
            <w:vAlign w:val="center"/>
          </w:tcPr>
          <w:p w14:paraId="60608C5A" w14:textId="77777777" w:rsidR="00471393" w:rsidRDefault="00A02E14">
            <w:pPr>
              <w:widowControl w:val="0"/>
              <w:spacing w:before="6" w:line="260" w:lineRule="exact"/>
              <w:jc w:val="center"/>
            </w:pPr>
            <w:r>
              <w:t>Book Chapter (7, 8) and Lecture Notes</w:t>
            </w:r>
          </w:p>
        </w:tc>
      </w:tr>
      <w:tr w:rsidR="00471393" w14:paraId="0AEB6095" w14:textId="77777777">
        <w:trPr>
          <w:trHeight w:val="720"/>
          <w:jc w:val="center"/>
        </w:trPr>
        <w:tc>
          <w:tcPr>
            <w:tcW w:w="10455" w:type="dxa"/>
            <w:gridSpan w:val="4"/>
            <w:vAlign w:val="center"/>
          </w:tcPr>
          <w:p w14:paraId="483DEE4A" w14:textId="77777777" w:rsidR="00471393" w:rsidRDefault="00A02E14">
            <w:pPr>
              <w:widowControl w:val="0"/>
              <w:spacing w:before="6" w:line="260" w:lineRule="exact"/>
              <w:jc w:val="center"/>
              <w:rPr>
                <w:b/>
              </w:rPr>
            </w:pPr>
            <w:r>
              <w:rPr>
                <w:b/>
                <w:sz w:val="32"/>
              </w:rPr>
              <w:t>Mid Exam</w:t>
            </w:r>
          </w:p>
        </w:tc>
      </w:tr>
      <w:tr w:rsidR="00471393" w14:paraId="2087E616" w14:textId="77777777">
        <w:trPr>
          <w:jc w:val="center"/>
        </w:trPr>
        <w:tc>
          <w:tcPr>
            <w:tcW w:w="1524" w:type="dxa"/>
            <w:vAlign w:val="center"/>
          </w:tcPr>
          <w:p w14:paraId="02E4E37D" w14:textId="77777777" w:rsidR="00471393" w:rsidRDefault="00A02E14">
            <w:pPr>
              <w:widowControl w:val="0"/>
              <w:spacing w:before="6" w:line="260" w:lineRule="exact"/>
              <w:jc w:val="center"/>
            </w:pPr>
            <w:r>
              <w:t>25-27</w:t>
            </w:r>
          </w:p>
        </w:tc>
        <w:tc>
          <w:tcPr>
            <w:tcW w:w="1441" w:type="dxa"/>
            <w:vAlign w:val="center"/>
          </w:tcPr>
          <w:p w14:paraId="21F7DE18" w14:textId="77777777" w:rsidR="00471393" w:rsidRDefault="00A02E14">
            <w:pPr>
              <w:widowControl w:val="0"/>
              <w:spacing w:before="6" w:line="260" w:lineRule="exact"/>
              <w:jc w:val="center"/>
            </w:pPr>
            <w:r>
              <w:t>08</w:t>
            </w:r>
          </w:p>
        </w:tc>
        <w:tc>
          <w:tcPr>
            <w:tcW w:w="4880" w:type="dxa"/>
            <w:vAlign w:val="center"/>
          </w:tcPr>
          <w:p w14:paraId="3D101497" w14:textId="77777777" w:rsidR="00471393" w:rsidRDefault="00A02E14">
            <w:pPr>
              <w:pStyle w:val="ListParagraph"/>
              <w:widowControl w:val="0"/>
              <w:numPr>
                <w:ilvl w:val="0"/>
                <w:numId w:val="10"/>
              </w:numPr>
              <w:spacing w:before="6" w:line="260" w:lineRule="exact"/>
            </w:pPr>
            <w:r>
              <w:t>Services and its types</w:t>
            </w:r>
          </w:p>
          <w:p w14:paraId="2CF2B57B" w14:textId="77777777" w:rsidR="00471393" w:rsidRDefault="00A02E14">
            <w:pPr>
              <w:pStyle w:val="ListParagraph"/>
              <w:widowControl w:val="0"/>
              <w:numPr>
                <w:ilvl w:val="0"/>
                <w:numId w:val="10"/>
              </w:numPr>
              <w:spacing w:before="6" w:line="260" w:lineRule="exact"/>
              <w:rPr>
                <w:b/>
                <w:bCs/>
              </w:rPr>
            </w:pPr>
            <w:r>
              <w:rPr>
                <w:b/>
                <w:bCs/>
              </w:rPr>
              <w:t>Foreground Services</w:t>
            </w:r>
          </w:p>
          <w:p w14:paraId="7628F43D" w14:textId="77777777" w:rsidR="00471393" w:rsidRDefault="00A02E14">
            <w:pPr>
              <w:pStyle w:val="ListParagraph"/>
              <w:widowControl w:val="0"/>
              <w:numPr>
                <w:ilvl w:val="1"/>
                <w:numId w:val="10"/>
              </w:numPr>
              <w:spacing w:before="6" w:line="260" w:lineRule="exact"/>
            </w:pPr>
            <w:r>
              <w:t>Creating a service</w:t>
            </w:r>
          </w:p>
          <w:p w14:paraId="1C2ED015" w14:textId="77777777" w:rsidR="00471393" w:rsidRDefault="00A02E14">
            <w:pPr>
              <w:pStyle w:val="ListParagraph"/>
              <w:widowControl w:val="0"/>
              <w:numPr>
                <w:ilvl w:val="1"/>
                <w:numId w:val="10"/>
              </w:numPr>
              <w:spacing w:before="6" w:line="260" w:lineRule="exact"/>
            </w:pPr>
            <w:r>
              <w:t xml:space="preserve">running a service as </w:t>
            </w:r>
            <w:proofErr w:type="spellStart"/>
            <w:r>
              <w:t>forground</w:t>
            </w:r>
            <w:proofErr w:type="spellEnd"/>
          </w:p>
          <w:p w14:paraId="4AF17C49" w14:textId="77777777" w:rsidR="00471393" w:rsidRDefault="00A02E14">
            <w:pPr>
              <w:pStyle w:val="ListParagraph"/>
              <w:widowControl w:val="0"/>
              <w:numPr>
                <w:ilvl w:val="0"/>
                <w:numId w:val="10"/>
              </w:numPr>
              <w:spacing w:before="6" w:line="260" w:lineRule="exact"/>
              <w:rPr>
                <w:b/>
                <w:bCs/>
              </w:rPr>
            </w:pPr>
            <w:r>
              <w:rPr>
                <w:b/>
                <w:bCs/>
              </w:rPr>
              <w:t>Threads</w:t>
            </w:r>
          </w:p>
        </w:tc>
        <w:tc>
          <w:tcPr>
            <w:tcW w:w="2610" w:type="dxa"/>
            <w:vAlign w:val="center"/>
          </w:tcPr>
          <w:p w14:paraId="2D39E160" w14:textId="77777777" w:rsidR="00471393" w:rsidRDefault="00A02E14">
            <w:pPr>
              <w:widowControl w:val="0"/>
              <w:spacing w:before="6" w:line="260" w:lineRule="exact"/>
              <w:jc w:val="center"/>
            </w:pPr>
            <w:r>
              <w:t>Book Chapter (5) and Lecture Notes</w:t>
            </w:r>
          </w:p>
        </w:tc>
      </w:tr>
      <w:tr w:rsidR="00471393" w14:paraId="17ECEC09" w14:textId="77777777">
        <w:trPr>
          <w:jc w:val="center"/>
        </w:trPr>
        <w:tc>
          <w:tcPr>
            <w:tcW w:w="1524" w:type="dxa"/>
            <w:vAlign w:val="center"/>
          </w:tcPr>
          <w:p w14:paraId="1892950A" w14:textId="77777777" w:rsidR="00471393" w:rsidRDefault="00A02E14">
            <w:pPr>
              <w:widowControl w:val="0"/>
              <w:spacing w:before="6" w:line="260" w:lineRule="exact"/>
              <w:jc w:val="center"/>
            </w:pPr>
            <w:r>
              <w:t>28-30</w:t>
            </w:r>
          </w:p>
        </w:tc>
        <w:tc>
          <w:tcPr>
            <w:tcW w:w="1441" w:type="dxa"/>
            <w:vAlign w:val="center"/>
          </w:tcPr>
          <w:p w14:paraId="4A6C5934" w14:textId="77777777" w:rsidR="00471393" w:rsidRDefault="00A02E14">
            <w:pPr>
              <w:widowControl w:val="0"/>
              <w:spacing w:before="6" w:line="260" w:lineRule="exact"/>
              <w:jc w:val="center"/>
            </w:pPr>
            <w:r>
              <w:t>09</w:t>
            </w:r>
          </w:p>
        </w:tc>
        <w:tc>
          <w:tcPr>
            <w:tcW w:w="4880" w:type="dxa"/>
            <w:vAlign w:val="center"/>
          </w:tcPr>
          <w:p w14:paraId="39A6FF0D" w14:textId="77777777" w:rsidR="00471393" w:rsidRDefault="00A02E14">
            <w:pPr>
              <w:pStyle w:val="ListParagraph"/>
              <w:widowControl w:val="0"/>
              <w:numPr>
                <w:ilvl w:val="0"/>
                <w:numId w:val="11"/>
              </w:numPr>
              <w:spacing w:before="6" w:line="260" w:lineRule="exact"/>
              <w:rPr>
                <w:b/>
                <w:bCs/>
              </w:rPr>
            </w:pPr>
            <w:r>
              <w:rPr>
                <w:b/>
                <w:bCs/>
              </w:rPr>
              <w:t>Working with UI Notifications</w:t>
            </w:r>
          </w:p>
          <w:p w14:paraId="5693636C" w14:textId="77777777" w:rsidR="00471393" w:rsidRDefault="00A02E14">
            <w:pPr>
              <w:pStyle w:val="ListParagraph"/>
              <w:widowControl w:val="0"/>
              <w:numPr>
                <w:ilvl w:val="0"/>
                <w:numId w:val="11"/>
              </w:numPr>
              <w:spacing w:before="6" w:line="260" w:lineRule="exact"/>
              <w:rPr>
                <w:b/>
                <w:bCs/>
              </w:rPr>
            </w:pPr>
            <w:proofErr w:type="spellStart"/>
            <w:r>
              <w:rPr>
                <w:b/>
                <w:bCs/>
              </w:rPr>
              <w:t>WorkManager</w:t>
            </w:r>
            <w:proofErr w:type="spellEnd"/>
          </w:p>
          <w:p w14:paraId="6F5A0DEF" w14:textId="77777777" w:rsidR="00471393" w:rsidRDefault="00A02E14">
            <w:pPr>
              <w:pStyle w:val="ListParagraph"/>
              <w:widowControl w:val="0"/>
              <w:numPr>
                <w:ilvl w:val="1"/>
                <w:numId w:val="11"/>
              </w:numPr>
              <w:spacing w:before="6" w:line="260" w:lineRule="exact"/>
            </w:pPr>
            <w:r>
              <w:t>Creating Worker Class</w:t>
            </w:r>
          </w:p>
          <w:p w14:paraId="6CD572A6" w14:textId="77777777" w:rsidR="00471393" w:rsidRDefault="00A02E14">
            <w:pPr>
              <w:pStyle w:val="ListParagraph"/>
              <w:widowControl w:val="0"/>
              <w:numPr>
                <w:ilvl w:val="1"/>
                <w:numId w:val="11"/>
              </w:numPr>
              <w:spacing w:before="6" w:line="260" w:lineRule="exact"/>
            </w:pPr>
            <w:r>
              <w:lastRenderedPageBreak/>
              <w:t>Creating a Work Request</w:t>
            </w:r>
          </w:p>
          <w:p w14:paraId="539C28A3" w14:textId="77777777" w:rsidR="00471393" w:rsidRDefault="00A02E14">
            <w:pPr>
              <w:pStyle w:val="ListParagraph"/>
              <w:widowControl w:val="0"/>
              <w:numPr>
                <w:ilvl w:val="2"/>
                <w:numId w:val="11"/>
              </w:numPr>
              <w:spacing w:before="6" w:line="260" w:lineRule="exact"/>
            </w:pPr>
            <w:proofErr w:type="spellStart"/>
            <w:r>
              <w:t>OneTimeRequest</w:t>
            </w:r>
            <w:proofErr w:type="spellEnd"/>
          </w:p>
          <w:p w14:paraId="28CFE96E" w14:textId="77777777" w:rsidR="00471393" w:rsidRDefault="00A02E14">
            <w:pPr>
              <w:pStyle w:val="ListParagraph"/>
              <w:widowControl w:val="0"/>
              <w:numPr>
                <w:ilvl w:val="2"/>
                <w:numId w:val="11"/>
              </w:numPr>
              <w:spacing w:before="6" w:line="260" w:lineRule="exact"/>
            </w:pPr>
            <w:proofErr w:type="spellStart"/>
            <w:r>
              <w:t>PeriodicWorkRequest</w:t>
            </w:r>
            <w:proofErr w:type="spellEnd"/>
          </w:p>
          <w:p w14:paraId="4B3AF03C" w14:textId="77777777" w:rsidR="00471393" w:rsidRDefault="00A02E14">
            <w:pPr>
              <w:pStyle w:val="ListParagraph"/>
              <w:widowControl w:val="0"/>
              <w:numPr>
                <w:ilvl w:val="1"/>
                <w:numId w:val="11"/>
              </w:numPr>
              <w:spacing w:before="6" w:line="260" w:lineRule="exact"/>
            </w:pPr>
            <w:r>
              <w:t>Adding Constraints</w:t>
            </w:r>
          </w:p>
          <w:p w14:paraId="2F1F0E61" w14:textId="77777777" w:rsidR="00471393" w:rsidRDefault="00A02E14">
            <w:pPr>
              <w:pStyle w:val="ListParagraph"/>
              <w:widowControl w:val="0"/>
              <w:numPr>
                <w:ilvl w:val="1"/>
                <w:numId w:val="11"/>
              </w:numPr>
              <w:spacing w:before="6" w:line="260" w:lineRule="exact"/>
            </w:pPr>
            <w:r>
              <w:t>Queuing work requests</w:t>
            </w:r>
          </w:p>
          <w:p w14:paraId="55777E3F" w14:textId="77777777" w:rsidR="00471393" w:rsidRDefault="00A02E14">
            <w:pPr>
              <w:pStyle w:val="ListParagraph"/>
              <w:widowControl w:val="0"/>
              <w:numPr>
                <w:ilvl w:val="1"/>
                <w:numId w:val="11"/>
              </w:numPr>
              <w:spacing w:before="6" w:line="260" w:lineRule="exact"/>
            </w:pPr>
            <w:r>
              <w:t>Getting Response and results</w:t>
            </w:r>
          </w:p>
        </w:tc>
        <w:tc>
          <w:tcPr>
            <w:tcW w:w="2610" w:type="dxa"/>
            <w:vAlign w:val="center"/>
          </w:tcPr>
          <w:p w14:paraId="64331D03" w14:textId="77777777" w:rsidR="00471393" w:rsidRDefault="00A02E14">
            <w:pPr>
              <w:widowControl w:val="0"/>
              <w:spacing w:before="6" w:line="260" w:lineRule="exact"/>
              <w:jc w:val="center"/>
            </w:pPr>
            <w:r>
              <w:lastRenderedPageBreak/>
              <w:t>Book Chapter (11) and Lecture Notes</w:t>
            </w:r>
          </w:p>
        </w:tc>
      </w:tr>
      <w:tr w:rsidR="00471393" w14:paraId="7A72703E" w14:textId="77777777">
        <w:trPr>
          <w:jc w:val="center"/>
        </w:trPr>
        <w:tc>
          <w:tcPr>
            <w:tcW w:w="1524" w:type="dxa"/>
            <w:vAlign w:val="center"/>
          </w:tcPr>
          <w:p w14:paraId="7727D6FB" w14:textId="77777777" w:rsidR="00471393" w:rsidRDefault="00A02E14">
            <w:pPr>
              <w:widowControl w:val="0"/>
              <w:spacing w:before="6" w:line="260" w:lineRule="exact"/>
              <w:jc w:val="center"/>
            </w:pPr>
            <w:r>
              <w:t>31-33</w:t>
            </w:r>
          </w:p>
        </w:tc>
        <w:tc>
          <w:tcPr>
            <w:tcW w:w="1441" w:type="dxa"/>
            <w:vAlign w:val="center"/>
          </w:tcPr>
          <w:p w14:paraId="4E6F407C" w14:textId="77777777" w:rsidR="00471393" w:rsidRDefault="00A02E14">
            <w:pPr>
              <w:widowControl w:val="0"/>
              <w:spacing w:before="6" w:line="260" w:lineRule="exact"/>
              <w:jc w:val="center"/>
            </w:pPr>
            <w:r>
              <w:t>10</w:t>
            </w:r>
          </w:p>
        </w:tc>
        <w:tc>
          <w:tcPr>
            <w:tcW w:w="4880" w:type="dxa"/>
            <w:vAlign w:val="center"/>
          </w:tcPr>
          <w:p w14:paraId="1D09C511" w14:textId="77777777" w:rsidR="00471393" w:rsidRDefault="00A02E14">
            <w:pPr>
              <w:pStyle w:val="ListParagraph"/>
              <w:widowControl w:val="0"/>
              <w:numPr>
                <w:ilvl w:val="0"/>
                <w:numId w:val="12"/>
              </w:numPr>
              <w:spacing w:before="6" w:line="260" w:lineRule="exact"/>
            </w:pPr>
            <w:r>
              <w:t>Content Providers</w:t>
            </w:r>
          </w:p>
          <w:p w14:paraId="1AD9E5DC" w14:textId="77777777" w:rsidR="00471393" w:rsidRDefault="00A02E14">
            <w:pPr>
              <w:pStyle w:val="ListParagraph"/>
              <w:widowControl w:val="0"/>
              <w:numPr>
                <w:ilvl w:val="0"/>
                <w:numId w:val="12"/>
              </w:numPr>
              <w:spacing w:before="6" w:line="260" w:lineRule="exact"/>
            </w:pPr>
            <w:r>
              <w:t>Reading Content Providers</w:t>
            </w:r>
          </w:p>
          <w:p w14:paraId="3453E3BE" w14:textId="77777777" w:rsidR="00471393" w:rsidRDefault="00A02E14">
            <w:pPr>
              <w:pStyle w:val="ListParagraph"/>
              <w:widowControl w:val="0"/>
              <w:numPr>
                <w:ilvl w:val="0"/>
                <w:numId w:val="12"/>
              </w:numPr>
              <w:spacing w:before="6" w:line="260" w:lineRule="exact"/>
            </w:pPr>
            <w:r>
              <w:t>Creating Content Provider</w:t>
            </w:r>
          </w:p>
        </w:tc>
        <w:tc>
          <w:tcPr>
            <w:tcW w:w="2610" w:type="dxa"/>
            <w:vAlign w:val="center"/>
          </w:tcPr>
          <w:p w14:paraId="1154BA0E" w14:textId="77777777" w:rsidR="00471393" w:rsidRDefault="00A02E14">
            <w:pPr>
              <w:widowControl w:val="0"/>
              <w:spacing w:before="6" w:line="260" w:lineRule="exact"/>
              <w:jc w:val="center"/>
            </w:pPr>
            <w:r>
              <w:t>Book Chapter (09) and Lecture Notes</w:t>
            </w:r>
          </w:p>
        </w:tc>
      </w:tr>
      <w:tr w:rsidR="00471393" w14:paraId="21D860D9" w14:textId="77777777">
        <w:trPr>
          <w:jc w:val="center"/>
        </w:trPr>
        <w:tc>
          <w:tcPr>
            <w:tcW w:w="1524" w:type="dxa"/>
            <w:vAlign w:val="center"/>
          </w:tcPr>
          <w:p w14:paraId="1348ED77" w14:textId="77777777" w:rsidR="00471393" w:rsidRDefault="00A02E14">
            <w:pPr>
              <w:widowControl w:val="0"/>
              <w:spacing w:before="6" w:line="260" w:lineRule="exact"/>
              <w:jc w:val="center"/>
            </w:pPr>
            <w:r>
              <w:t>34-36</w:t>
            </w:r>
          </w:p>
        </w:tc>
        <w:tc>
          <w:tcPr>
            <w:tcW w:w="1441" w:type="dxa"/>
            <w:vAlign w:val="center"/>
          </w:tcPr>
          <w:p w14:paraId="6FCABA48" w14:textId="77777777" w:rsidR="00471393" w:rsidRDefault="00A02E14">
            <w:pPr>
              <w:widowControl w:val="0"/>
              <w:spacing w:before="6" w:line="260" w:lineRule="exact"/>
              <w:jc w:val="center"/>
            </w:pPr>
            <w:r>
              <w:t>11</w:t>
            </w:r>
          </w:p>
        </w:tc>
        <w:tc>
          <w:tcPr>
            <w:tcW w:w="4880" w:type="dxa"/>
            <w:vAlign w:val="center"/>
          </w:tcPr>
          <w:p w14:paraId="4F594402" w14:textId="77777777" w:rsidR="00471393" w:rsidRDefault="00A02E14">
            <w:pPr>
              <w:pStyle w:val="ListParagraph"/>
              <w:widowControl w:val="0"/>
              <w:numPr>
                <w:ilvl w:val="0"/>
                <w:numId w:val="13"/>
              </w:numPr>
              <w:spacing w:before="6" w:line="260" w:lineRule="exact"/>
              <w:rPr>
                <w:b/>
                <w:bCs/>
              </w:rPr>
            </w:pPr>
            <w:r>
              <w:rPr>
                <w:b/>
                <w:bCs/>
              </w:rPr>
              <w:t>Working with Network based apps</w:t>
            </w:r>
          </w:p>
          <w:p w14:paraId="2E92D147" w14:textId="77777777" w:rsidR="00471393" w:rsidRDefault="00A02E14">
            <w:pPr>
              <w:pStyle w:val="ListParagraph"/>
              <w:widowControl w:val="0"/>
              <w:numPr>
                <w:ilvl w:val="1"/>
                <w:numId w:val="13"/>
              </w:numPr>
              <w:spacing w:before="6" w:line="260" w:lineRule="exact"/>
            </w:pPr>
            <w:proofErr w:type="spellStart"/>
            <w:r>
              <w:t>OkHTTP</w:t>
            </w:r>
            <w:proofErr w:type="spellEnd"/>
          </w:p>
          <w:p w14:paraId="51734E62" w14:textId="77777777" w:rsidR="00471393" w:rsidRDefault="00A02E14">
            <w:pPr>
              <w:pStyle w:val="ListParagraph"/>
              <w:widowControl w:val="0"/>
              <w:numPr>
                <w:ilvl w:val="1"/>
                <w:numId w:val="13"/>
              </w:numPr>
              <w:spacing w:before="6" w:line="260" w:lineRule="exact"/>
            </w:pPr>
            <w:r>
              <w:t xml:space="preserve">Creating Request with </w:t>
            </w:r>
            <w:proofErr w:type="spellStart"/>
            <w:r>
              <w:t>OkHTTP</w:t>
            </w:r>
            <w:proofErr w:type="spellEnd"/>
          </w:p>
          <w:p w14:paraId="4F92EB47" w14:textId="77777777" w:rsidR="00471393" w:rsidRDefault="00A02E14">
            <w:pPr>
              <w:pStyle w:val="ListParagraph"/>
              <w:widowControl w:val="0"/>
              <w:numPr>
                <w:ilvl w:val="1"/>
                <w:numId w:val="13"/>
              </w:numPr>
              <w:spacing w:before="6" w:line="260" w:lineRule="exact"/>
            </w:pPr>
            <w:r>
              <w:t>Sending and Receiving response</w:t>
            </w:r>
          </w:p>
          <w:p w14:paraId="5258EF4A" w14:textId="77777777" w:rsidR="00471393" w:rsidRDefault="00A02E14">
            <w:pPr>
              <w:pStyle w:val="ListParagraph"/>
              <w:widowControl w:val="0"/>
              <w:numPr>
                <w:ilvl w:val="0"/>
                <w:numId w:val="13"/>
              </w:numPr>
              <w:spacing w:before="6" w:line="260" w:lineRule="exact"/>
            </w:pPr>
            <w:r>
              <w:t>JSON and XML parsing</w:t>
            </w:r>
          </w:p>
        </w:tc>
        <w:tc>
          <w:tcPr>
            <w:tcW w:w="2610" w:type="dxa"/>
            <w:vAlign w:val="center"/>
          </w:tcPr>
          <w:p w14:paraId="38E0C452" w14:textId="77777777" w:rsidR="00471393" w:rsidRDefault="00A02E14">
            <w:pPr>
              <w:widowControl w:val="0"/>
              <w:spacing w:before="6" w:line="260" w:lineRule="exact"/>
              <w:jc w:val="center"/>
            </w:pPr>
            <w:r>
              <w:t>Book Chapter (05, 09) and Lecture Notes</w:t>
            </w:r>
          </w:p>
        </w:tc>
      </w:tr>
      <w:tr w:rsidR="00471393" w14:paraId="0CF418C3" w14:textId="77777777">
        <w:trPr>
          <w:jc w:val="center"/>
        </w:trPr>
        <w:tc>
          <w:tcPr>
            <w:tcW w:w="1524" w:type="dxa"/>
            <w:vAlign w:val="center"/>
          </w:tcPr>
          <w:p w14:paraId="05081D42" w14:textId="77777777" w:rsidR="00471393" w:rsidRDefault="00A02E14">
            <w:pPr>
              <w:widowControl w:val="0"/>
              <w:spacing w:before="6" w:line="260" w:lineRule="exact"/>
              <w:jc w:val="center"/>
            </w:pPr>
            <w:r>
              <w:t>37-39</w:t>
            </w:r>
          </w:p>
        </w:tc>
        <w:tc>
          <w:tcPr>
            <w:tcW w:w="1441" w:type="dxa"/>
            <w:vAlign w:val="center"/>
          </w:tcPr>
          <w:p w14:paraId="235717D6" w14:textId="77777777" w:rsidR="00471393" w:rsidRDefault="00A02E14">
            <w:pPr>
              <w:widowControl w:val="0"/>
              <w:spacing w:before="6" w:line="260" w:lineRule="exact"/>
              <w:jc w:val="center"/>
            </w:pPr>
            <w:r>
              <w:t>13</w:t>
            </w:r>
          </w:p>
        </w:tc>
        <w:tc>
          <w:tcPr>
            <w:tcW w:w="4880" w:type="dxa"/>
            <w:vAlign w:val="center"/>
          </w:tcPr>
          <w:p w14:paraId="5F3A42AF" w14:textId="77777777" w:rsidR="00471393" w:rsidRDefault="00A02E14">
            <w:pPr>
              <w:pStyle w:val="ListParagraph"/>
              <w:widowControl w:val="0"/>
              <w:numPr>
                <w:ilvl w:val="0"/>
                <w:numId w:val="14"/>
              </w:numPr>
              <w:spacing w:before="6" w:line="260" w:lineRule="exact"/>
              <w:rPr>
                <w:b/>
                <w:bCs/>
              </w:rPr>
            </w:pPr>
            <w:r>
              <w:rPr>
                <w:b/>
                <w:bCs/>
              </w:rPr>
              <w:t>Introduction to flutter</w:t>
            </w:r>
          </w:p>
          <w:p w14:paraId="591D1A86" w14:textId="77777777" w:rsidR="00471393" w:rsidRDefault="00A02E14">
            <w:pPr>
              <w:pStyle w:val="ListParagraph"/>
              <w:widowControl w:val="0"/>
              <w:numPr>
                <w:ilvl w:val="1"/>
                <w:numId w:val="14"/>
              </w:numPr>
              <w:spacing w:before="6" w:line="260" w:lineRule="exact"/>
            </w:pPr>
            <w:r>
              <w:t>Importance</w:t>
            </w:r>
          </w:p>
          <w:p w14:paraId="4C8F768C" w14:textId="77777777" w:rsidR="00471393" w:rsidRDefault="00A02E14">
            <w:pPr>
              <w:pStyle w:val="ListParagraph"/>
              <w:widowControl w:val="0"/>
              <w:numPr>
                <w:ilvl w:val="0"/>
                <w:numId w:val="14"/>
              </w:numPr>
              <w:spacing w:before="6" w:line="260" w:lineRule="exact"/>
              <w:rPr>
                <w:b/>
                <w:bCs/>
              </w:rPr>
            </w:pPr>
            <w:r>
              <w:rPr>
                <w:b/>
                <w:bCs/>
              </w:rPr>
              <w:t>Introduction to Dart</w:t>
            </w:r>
          </w:p>
          <w:p w14:paraId="36C3B9F8" w14:textId="77777777" w:rsidR="00471393" w:rsidRDefault="00A02E14">
            <w:pPr>
              <w:pStyle w:val="ListParagraph"/>
              <w:widowControl w:val="0"/>
              <w:numPr>
                <w:ilvl w:val="1"/>
                <w:numId w:val="14"/>
              </w:numPr>
              <w:spacing w:before="6" w:line="260" w:lineRule="exact"/>
            </w:pPr>
            <w:r>
              <w:t>Writing dart code</w:t>
            </w:r>
          </w:p>
          <w:p w14:paraId="0DC22228" w14:textId="77777777" w:rsidR="00471393" w:rsidRDefault="00A02E14">
            <w:pPr>
              <w:pStyle w:val="ListParagraph"/>
              <w:widowControl w:val="0"/>
              <w:numPr>
                <w:ilvl w:val="0"/>
                <w:numId w:val="14"/>
              </w:numPr>
              <w:spacing w:before="6" w:line="260" w:lineRule="exact"/>
            </w:pPr>
            <w:r>
              <w:t>Installation flutter framework + Android Studio or VS Code</w:t>
            </w:r>
          </w:p>
          <w:p w14:paraId="6BA521CF" w14:textId="77777777" w:rsidR="00471393" w:rsidRDefault="00A02E14">
            <w:pPr>
              <w:pStyle w:val="ListParagraph"/>
              <w:widowControl w:val="0"/>
              <w:numPr>
                <w:ilvl w:val="0"/>
                <w:numId w:val="14"/>
              </w:numPr>
              <w:spacing w:before="6" w:line="260" w:lineRule="exact"/>
            </w:pPr>
            <w:r>
              <w:t>Creating new project</w:t>
            </w:r>
          </w:p>
          <w:p w14:paraId="390EF4C4" w14:textId="77777777" w:rsidR="00471393" w:rsidRDefault="00A02E14">
            <w:pPr>
              <w:pStyle w:val="ListParagraph"/>
              <w:widowControl w:val="0"/>
              <w:numPr>
                <w:ilvl w:val="0"/>
                <w:numId w:val="14"/>
              </w:numPr>
              <w:spacing w:before="6" w:line="260" w:lineRule="exact"/>
            </w:pPr>
            <w:r>
              <w:t>Setting up virtual device</w:t>
            </w:r>
          </w:p>
          <w:p w14:paraId="0DD0D2B5" w14:textId="77777777" w:rsidR="00471393" w:rsidRDefault="00A02E14">
            <w:pPr>
              <w:pStyle w:val="ListParagraph"/>
              <w:widowControl w:val="0"/>
              <w:numPr>
                <w:ilvl w:val="0"/>
                <w:numId w:val="14"/>
              </w:numPr>
              <w:spacing w:before="6" w:line="260" w:lineRule="exact"/>
            </w:pPr>
            <w:r>
              <w:t>Hello World Flutter</w:t>
            </w:r>
          </w:p>
          <w:p w14:paraId="1F301284" w14:textId="77777777" w:rsidR="00471393" w:rsidRDefault="00A02E14">
            <w:pPr>
              <w:pStyle w:val="ListParagraph"/>
              <w:widowControl w:val="0"/>
              <w:numPr>
                <w:ilvl w:val="0"/>
                <w:numId w:val="14"/>
              </w:numPr>
              <w:spacing w:before="6" w:line="260" w:lineRule="exact"/>
            </w:pPr>
            <w:r>
              <w:t>Introduction to Flutter Widgets</w:t>
            </w:r>
          </w:p>
          <w:p w14:paraId="1243249A" w14:textId="77777777" w:rsidR="00471393" w:rsidRDefault="00A02E14">
            <w:pPr>
              <w:pStyle w:val="ListParagraph"/>
              <w:widowControl w:val="0"/>
              <w:numPr>
                <w:ilvl w:val="0"/>
                <w:numId w:val="14"/>
              </w:numPr>
              <w:spacing w:before="6" w:line="260" w:lineRule="exact"/>
            </w:pPr>
            <w:r>
              <w:t>Material App</w:t>
            </w:r>
          </w:p>
        </w:tc>
        <w:tc>
          <w:tcPr>
            <w:tcW w:w="2610" w:type="dxa"/>
            <w:vAlign w:val="center"/>
          </w:tcPr>
          <w:p w14:paraId="34DFE8D6" w14:textId="77777777" w:rsidR="00471393" w:rsidRDefault="00A02E14">
            <w:pPr>
              <w:widowControl w:val="0"/>
              <w:spacing w:before="6" w:line="260" w:lineRule="exact"/>
              <w:jc w:val="center"/>
            </w:pPr>
            <w:r>
              <w:t>Book Chapter (9) and Lecture Notes</w:t>
            </w:r>
          </w:p>
        </w:tc>
      </w:tr>
      <w:tr w:rsidR="00471393" w14:paraId="1B02EC24" w14:textId="77777777">
        <w:trPr>
          <w:jc w:val="center"/>
        </w:trPr>
        <w:tc>
          <w:tcPr>
            <w:tcW w:w="1524" w:type="dxa"/>
            <w:vAlign w:val="center"/>
          </w:tcPr>
          <w:p w14:paraId="0B669B1A" w14:textId="77777777" w:rsidR="00471393" w:rsidRDefault="00A02E14">
            <w:pPr>
              <w:widowControl w:val="0"/>
              <w:spacing w:before="6" w:line="260" w:lineRule="exact"/>
              <w:jc w:val="center"/>
            </w:pPr>
            <w:r>
              <w:t>40-42</w:t>
            </w:r>
          </w:p>
        </w:tc>
        <w:tc>
          <w:tcPr>
            <w:tcW w:w="1441" w:type="dxa"/>
            <w:vAlign w:val="center"/>
          </w:tcPr>
          <w:p w14:paraId="7A58F900" w14:textId="77777777" w:rsidR="00471393" w:rsidRDefault="00A02E14">
            <w:pPr>
              <w:widowControl w:val="0"/>
              <w:spacing w:before="6" w:line="260" w:lineRule="exact"/>
              <w:jc w:val="center"/>
            </w:pPr>
            <w:r>
              <w:t>14</w:t>
            </w:r>
          </w:p>
        </w:tc>
        <w:tc>
          <w:tcPr>
            <w:tcW w:w="4880" w:type="dxa"/>
            <w:vAlign w:val="center"/>
          </w:tcPr>
          <w:p w14:paraId="42557CEC" w14:textId="77777777" w:rsidR="00471393" w:rsidRDefault="00A02E14">
            <w:pPr>
              <w:pStyle w:val="ListParagraph"/>
              <w:widowControl w:val="0"/>
              <w:numPr>
                <w:ilvl w:val="0"/>
                <w:numId w:val="15"/>
              </w:numPr>
              <w:spacing w:before="6" w:line="260" w:lineRule="exact"/>
              <w:rPr>
                <w:b/>
                <w:bCs/>
              </w:rPr>
            </w:pPr>
            <w:r>
              <w:rPr>
                <w:b/>
                <w:bCs/>
              </w:rPr>
              <w:t>Widget</w:t>
            </w:r>
          </w:p>
          <w:p w14:paraId="64A63064" w14:textId="77777777" w:rsidR="00471393" w:rsidRDefault="00A02E14">
            <w:pPr>
              <w:pStyle w:val="ListParagraph"/>
              <w:widowControl w:val="0"/>
              <w:numPr>
                <w:ilvl w:val="1"/>
                <w:numId w:val="15"/>
              </w:numPr>
              <w:spacing w:before="6" w:line="260" w:lineRule="exact"/>
            </w:pPr>
            <w:r>
              <w:t>Scaffold Widget</w:t>
            </w:r>
          </w:p>
          <w:p w14:paraId="569B512E" w14:textId="77777777" w:rsidR="00471393" w:rsidRDefault="00A02E14">
            <w:pPr>
              <w:pStyle w:val="ListParagraph"/>
              <w:widowControl w:val="0"/>
              <w:numPr>
                <w:ilvl w:val="1"/>
                <w:numId w:val="15"/>
              </w:numPr>
              <w:spacing w:before="6" w:line="260" w:lineRule="exact"/>
            </w:pPr>
            <w:r>
              <w:t>Image Widget</w:t>
            </w:r>
          </w:p>
          <w:p w14:paraId="1F863E49" w14:textId="77777777" w:rsidR="00471393" w:rsidRDefault="00A02E14">
            <w:pPr>
              <w:pStyle w:val="ListParagraph"/>
              <w:widowControl w:val="0"/>
              <w:numPr>
                <w:ilvl w:val="1"/>
                <w:numId w:val="15"/>
              </w:numPr>
              <w:spacing w:before="6" w:line="260" w:lineRule="exact"/>
            </w:pPr>
            <w:r>
              <w:t>Container Widget</w:t>
            </w:r>
          </w:p>
          <w:p w14:paraId="7C10318F" w14:textId="77777777" w:rsidR="00471393" w:rsidRDefault="00A02E14">
            <w:pPr>
              <w:pStyle w:val="ListParagraph"/>
              <w:widowControl w:val="0"/>
              <w:numPr>
                <w:ilvl w:val="1"/>
                <w:numId w:val="15"/>
              </w:numPr>
              <w:spacing w:before="6" w:line="260" w:lineRule="exact"/>
            </w:pPr>
            <w:r>
              <w:t>Icon Widget</w:t>
            </w:r>
          </w:p>
          <w:p w14:paraId="144A4040" w14:textId="77777777" w:rsidR="00471393" w:rsidRDefault="00A02E14">
            <w:pPr>
              <w:pStyle w:val="ListParagraph"/>
              <w:widowControl w:val="0"/>
              <w:numPr>
                <w:ilvl w:val="1"/>
                <w:numId w:val="15"/>
              </w:numPr>
              <w:spacing w:before="6" w:line="260" w:lineRule="exact"/>
            </w:pPr>
            <w:r>
              <w:t>Column and Row Widget</w:t>
            </w:r>
          </w:p>
          <w:p w14:paraId="7F8F901E" w14:textId="77777777" w:rsidR="00471393" w:rsidRDefault="00A02E14">
            <w:pPr>
              <w:pStyle w:val="ListParagraph"/>
              <w:widowControl w:val="0"/>
              <w:numPr>
                <w:ilvl w:val="1"/>
                <w:numId w:val="15"/>
              </w:numPr>
              <w:spacing w:before="6" w:line="260" w:lineRule="exact"/>
            </w:pPr>
            <w:r>
              <w:t>Card Widget</w:t>
            </w:r>
          </w:p>
          <w:p w14:paraId="4198C9EE" w14:textId="77777777" w:rsidR="00471393" w:rsidRDefault="00A02E14">
            <w:pPr>
              <w:pStyle w:val="ListParagraph"/>
              <w:widowControl w:val="0"/>
              <w:numPr>
                <w:ilvl w:val="1"/>
                <w:numId w:val="15"/>
              </w:numPr>
              <w:spacing w:before="6" w:line="260" w:lineRule="exact"/>
            </w:pPr>
            <w:r>
              <w:t>Buttons</w:t>
            </w:r>
          </w:p>
          <w:p w14:paraId="1D879331" w14:textId="77777777" w:rsidR="00471393" w:rsidRDefault="00A02E14">
            <w:pPr>
              <w:pStyle w:val="ListParagraph"/>
              <w:widowControl w:val="0"/>
              <w:numPr>
                <w:ilvl w:val="2"/>
                <w:numId w:val="15"/>
              </w:numPr>
              <w:spacing w:before="6" w:line="260" w:lineRule="exact"/>
            </w:pPr>
            <w:proofErr w:type="spellStart"/>
            <w:r>
              <w:t>Floatting</w:t>
            </w:r>
            <w:proofErr w:type="spellEnd"/>
            <w:r>
              <w:t xml:space="preserve"> app button</w:t>
            </w:r>
          </w:p>
          <w:p w14:paraId="75268F92" w14:textId="77777777" w:rsidR="00471393" w:rsidRDefault="00A02E14">
            <w:pPr>
              <w:pStyle w:val="ListParagraph"/>
              <w:widowControl w:val="0"/>
              <w:numPr>
                <w:ilvl w:val="2"/>
                <w:numId w:val="15"/>
              </w:numPr>
              <w:spacing w:before="6" w:line="260" w:lineRule="exact"/>
            </w:pPr>
            <w:r>
              <w:t>Raised button</w:t>
            </w:r>
          </w:p>
          <w:p w14:paraId="635ECCE6" w14:textId="77777777" w:rsidR="00471393" w:rsidRDefault="00A02E14">
            <w:pPr>
              <w:pStyle w:val="ListParagraph"/>
              <w:widowControl w:val="0"/>
              <w:numPr>
                <w:ilvl w:val="2"/>
                <w:numId w:val="15"/>
              </w:numPr>
              <w:spacing w:before="6" w:line="260" w:lineRule="exact"/>
            </w:pPr>
            <w:r>
              <w:t>Dropdown Button</w:t>
            </w:r>
          </w:p>
          <w:p w14:paraId="46E76CF2" w14:textId="77777777" w:rsidR="00471393" w:rsidRDefault="00A02E14">
            <w:pPr>
              <w:pStyle w:val="ListParagraph"/>
              <w:widowControl w:val="0"/>
              <w:numPr>
                <w:ilvl w:val="2"/>
                <w:numId w:val="15"/>
              </w:numPr>
              <w:spacing w:before="6" w:line="260" w:lineRule="exact"/>
            </w:pPr>
            <w:r>
              <w:t>Outline button</w:t>
            </w:r>
          </w:p>
          <w:p w14:paraId="374B4E24" w14:textId="77777777" w:rsidR="00471393" w:rsidRDefault="00A02E14">
            <w:pPr>
              <w:pStyle w:val="ListParagraph"/>
              <w:widowControl w:val="0"/>
              <w:numPr>
                <w:ilvl w:val="2"/>
                <w:numId w:val="15"/>
              </w:numPr>
              <w:spacing w:before="6" w:line="260" w:lineRule="exact"/>
            </w:pPr>
            <w:r>
              <w:t>Button bar</w:t>
            </w:r>
          </w:p>
          <w:p w14:paraId="5F0186D4" w14:textId="77777777" w:rsidR="00471393" w:rsidRDefault="00A02E14">
            <w:pPr>
              <w:pStyle w:val="ListParagraph"/>
              <w:widowControl w:val="0"/>
              <w:numPr>
                <w:ilvl w:val="2"/>
                <w:numId w:val="15"/>
              </w:numPr>
              <w:spacing w:before="6" w:line="260" w:lineRule="exact"/>
            </w:pPr>
            <w:r>
              <w:t>Popup button</w:t>
            </w:r>
          </w:p>
          <w:p w14:paraId="589E655B" w14:textId="77777777" w:rsidR="00471393" w:rsidRDefault="00A02E14">
            <w:pPr>
              <w:pStyle w:val="ListParagraph"/>
              <w:widowControl w:val="0"/>
              <w:numPr>
                <w:ilvl w:val="1"/>
                <w:numId w:val="15"/>
              </w:numPr>
              <w:spacing w:before="6" w:line="260" w:lineRule="exact"/>
            </w:pPr>
            <w:r>
              <w:t>Inputs</w:t>
            </w:r>
          </w:p>
          <w:p w14:paraId="4FA334F1" w14:textId="77777777" w:rsidR="00471393" w:rsidRDefault="00A02E14">
            <w:pPr>
              <w:pStyle w:val="ListParagraph"/>
              <w:widowControl w:val="0"/>
              <w:numPr>
                <w:ilvl w:val="1"/>
                <w:numId w:val="15"/>
              </w:numPr>
              <w:spacing w:before="6" w:line="260" w:lineRule="exact"/>
            </w:pPr>
            <w:r>
              <w:t>Checkboxes</w:t>
            </w:r>
          </w:p>
          <w:p w14:paraId="4332D612" w14:textId="77777777" w:rsidR="00471393" w:rsidRDefault="00A02E14">
            <w:pPr>
              <w:pStyle w:val="ListParagraph"/>
              <w:widowControl w:val="0"/>
              <w:numPr>
                <w:ilvl w:val="1"/>
                <w:numId w:val="15"/>
              </w:numPr>
              <w:spacing w:before="6" w:line="260" w:lineRule="exact"/>
            </w:pPr>
            <w:r>
              <w:t>Radio buttons</w:t>
            </w:r>
          </w:p>
          <w:p w14:paraId="104B462F" w14:textId="77777777" w:rsidR="00471393" w:rsidRDefault="00A02E14">
            <w:pPr>
              <w:pStyle w:val="ListParagraph"/>
              <w:widowControl w:val="0"/>
              <w:numPr>
                <w:ilvl w:val="1"/>
                <w:numId w:val="15"/>
              </w:numPr>
              <w:spacing w:before="6" w:line="260" w:lineRule="exact"/>
            </w:pPr>
            <w:r>
              <w:t>Slider</w:t>
            </w:r>
          </w:p>
          <w:p w14:paraId="32D04427" w14:textId="77777777" w:rsidR="00471393" w:rsidRDefault="00A02E14">
            <w:pPr>
              <w:pStyle w:val="ListParagraph"/>
              <w:widowControl w:val="0"/>
              <w:numPr>
                <w:ilvl w:val="0"/>
                <w:numId w:val="15"/>
              </w:numPr>
              <w:spacing w:before="6" w:line="260" w:lineRule="exact"/>
            </w:pPr>
            <w:r>
              <w:t>Layouts</w:t>
            </w:r>
          </w:p>
        </w:tc>
        <w:tc>
          <w:tcPr>
            <w:tcW w:w="2610" w:type="dxa"/>
            <w:vAlign w:val="center"/>
          </w:tcPr>
          <w:p w14:paraId="7AD36627" w14:textId="77777777" w:rsidR="00471393" w:rsidRDefault="00A02E14">
            <w:pPr>
              <w:widowControl w:val="0"/>
              <w:spacing w:before="6" w:line="260" w:lineRule="exact"/>
              <w:jc w:val="center"/>
            </w:pPr>
            <w:r>
              <w:t>Book Chapter (12) and Lecture Notes</w:t>
            </w:r>
          </w:p>
        </w:tc>
      </w:tr>
      <w:tr w:rsidR="00471393" w14:paraId="114F8D9A" w14:textId="77777777">
        <w:trPr>
          <w:jc w:val="center"/>
        </w:trPr>
        <w:tc>
          <w:tcPr>
            <w:tcW w:w="1524" w:type="dxa"/>
            <w:vAlign w:val="center"/>
          </w:tcPr>
          <w:p w14:paraId="5A29F239" w14:textId="77777777" w:rsidR="00471393" w:rsidRDefault="00A02E14">
            <w:pPr>
              <w:widowControl w:val="0"/>
              <w:spacing w:before="6" w:line="260" w:lineRule="exact"/>
              <w:jc w:val="center"/>
            </w:pPr>
            <w:r>
              <w:t>43-45</w:t>
            </w:r>
          </w:p>
        </w:tc>
        <w:tc>
          <w:tcPr>
            <w:tcW w:w="1441" w:type="dxa"/>
            <w:vAlign w:val="center"/>
          </w:tcPr>
          <w:p w14:paraId="163E6A0C" w14:textId="77777777" w:rsidR="00471393" w:rsidRDefault="00A02E14">
            <w:pPr>
              <w:widowControl w:val="0"/>
              <w:spacing w:before="6" w:line="260" w:lineRule="exact"/>
              <w:jc w:val="center"/>
            </w:pPr>
            <w:r>
              <w:t>15</w:t>
            </w:r>
          </w:p>
        </w:tc>
        <w:tc>
          <w:tcPr>
            <w:tcW w:w="4880" w:type="dxa"/>
            <w:vAlign w:val="center"/>
          </w:tcPr>
          <w:p w14:paraId="73771311" w14:textId="77777777" w:rsidR="00471393" w:rsidRDefault="00A02E14">
            <w:pPr>
              <w:pStyle w:val="ListParagraph"/>
              <w:widowControl w:val="0"/>
              <w:numPr>
                <w:ilvl w:val="0"/>
                <w:numId w:val="16"/>
              </w:numPr>
              <w:spacing w:before="6" w:line="260" w:lineRule="exact"/>
            </w:pPr>
            <w:r>
              <w:t>Dialogs</w:t>
            </w:r>
          </w:p>
          <w:p w14:paraId="3A2362AB" w14:textId="77777777" w:rsidR="00471393" w:rsidRDefault="00A02E14">
            <w:pPr>
              <w:pStyle w:val="ListParagraph"/>
              <w:widowControl w:val="0"/>
              <w:numPr>
                <w:ilvl w:val="0"/>
                <w:numId w:val="16"/>
              </w:numPr>
              <w:spacing w:before="6" w:line="260" w:lineRule="exact"/>
            </w:pPr>
            <w:r>
              <w:t>Routers</w:t>
            </w:r>
          </w:p>
          <w:p w14:paraId="7A8D1EBF" w14:textId="77777777" w:rsidR="00471393" w:rsidRDefault="00A02E14">
            <w:pPr>
              <w:pStyle w:val="ListParagraph"/>
              <w:widowControl w:val="0"/>
              <w:numPr>
                <w:ilvl w:val="0"/>
                <w:numId w:val="16"/>
              </w:numPr>
              <w:spacing w:before="6" w:line="260" w:lineRule="exact"/>
            </w:pPr>
            <w:r>
              <w:t>State Management</w:t>
            </w:r>
          </w:p>
          <w:p w14:paraId="12E1836B" w14:textId="77777777" w:rsidR="00471393" w:rsidRDefault="00A02E14">
            <w:pPr>
              <w:pStyle w:val="ListParagraph"/>
              <w:widowControl w:val="0"/>
              <w:numPr>
                <w:ilvl w:val="1"/>
                <w:numId w:val="16"/>
              </w:numPr>
              <w:spacing w:before="6" w:line="260" w:lineRule="exact"/>
            </w:pPr>
            <w:r>
              <w:t>Ephemeral State</w:t>
            </w:r>
          </w:p>
          <w:p w14:paraId="707B676D" w14:textId="77777777" w:rsidR="00471393" w:rsidRDefault="00471393">
            <w:pPr>
              <w:pStyle w:val="ListParagraph"/>
              <w:widowControl w:val="0"/>
              <w:spacing w:before="6" w:line="260" w:lineRule="exact"/>
            </w:pPr>
          </w:p>
        </w:tc>
        <w:tc>
          <w:tcPr>
            <w:tcW w:w="2610" w:type="dxa"/>
            <w:vAlign w:val="center"/>
          </w:tcPr>
          <w:p w14:paraId="493BAC58" w14:textId="77777777" w:rsidR="00471393" w:rsidRDefault="00A02E14">
            <w:pPr>
              <w:widowControl w:val="0"/>
              <w:spacing w:before="6" w:line="260" w:lineRule="exact"/>
              <w:jc w:val="center"/>
            </w:pPr>
            <w:r>
              <w:t>Book Chapter (19) and Lecture Notes</w:t>
            </w:r>
          </w:p>
        </w:tc>
      </w:tr>
      <w:tr w:rsidR="00471393" w14:paraId="501A7408" w14:textId="77777777">
        <w:trPr>
          <w:trHeight w:val="503"/>
          <w:jc w:val="center"/>
        </w:trPr>
        <w:tc>
          <w:tcPr>
            <w:tcW w:w="10455" w:type="dxa"/>
            <w:gridSpan w:val="4"/>
            <w:vAlign w:val="center"/>
          </w:tcPr>
          <w:p w14:paraId="33F81A6C" w14:textId="77777777" w:rsidR="00471393" w:rsidRDefault="00A02E14">
            <w:pPr>
              <w:widowControl w:val="0"/>
              <w:spacing w:before="6" w:line="260" w:lineRule="exact"/>
              <w:jc w:val="center"/>
            </w:pPr>
            <w:r>
              <w:rPr>
                <w:b/>
                <w:sz w:val="32"/>
              </w:rPr>
              <w:t>Final Exams</w:t>
            </w:r>
          </w:p>
        </w:tc>
      </w:tr>
    </w:tbl>
    <w:p w14:paraId="21E225BC" w14:textId="79A22664" w:rsidR="00471393" w:rsidRDefault="00471393">
      <w:pPr>
        <w:rPr>
          <w:b/>
          <w:sz w:val="24"/>
          <w:szCs w:val="26"/>
        </w:rPr>
      </w:pPr>
    </w:p>
    <w:p w14:paraId="5CA7B1BA" w14:textId="285A1FE3" w:rsidR="001E13BF" w:rsidRDefault="001E13BF">
      <w:pPr>
        <w:rPr>
          <w:b/>
          <w:sz w:val="24"/>
          <w:szCs w:val="26"/>
        </w:rPr>
      </w:pPr>
    </w:p>
    <w:p w14:paraId="24860FD9" w14:textId="461ABD24" w:rsidR="001E13BF" w:rsidRDefault="001E13BF">
      <w:pPr>
        <w:rPr>
          <w:b/>
          <w:sz w:val="24"/>
          <w:szCs w:val="26"/>
        </w:rPr>
      </w:pPr>
    </w:p>
    <w:p w14:paraId="0AD6E898" w14:textId="71A5D2E0" w:rsidR="001E13BF" w:rsidRDefault="001E13BF">
      <w:pPr>
        <w:rPr>
          <w:b/>
          <w:sz w:val="24"/>
          <w:szCs w:val="26"/>
        </w:rPr>
      </w:pPr>
    </w:p>
    <w:p w14:paraId="0197DC68" w14:textId="39EF2D2A" w:rsidR="001E13BF" w:rsidRDefault="001E13BF">
      <w:pPr>
        <w:rPr>
          <w:b/>
          <w:sz w:val="24"/>
          <w:szCs w:val="26"/>
        </w:rPr>
      </w:pPr>
    </w:p>
    <w:p w14:paraId="27A4849E" w14:textId="6D8076F7" w:rsidR="001E13BF" w:rsidRDefault="001E13BF">
      <w:pPr>
        <w:rPr>
          <w:b/>
          <w:sz w:val="24"/>
          <w:szCs w:val="26"/>
        </w:rPr>
      </w:pPr>
    </w:p>
    <w:p w14:paraId="7460CC33" w14:textId="29169F95" w:rsidR="001E13BF" w:rsidRDefault="001E13BF">
      <w:pPr>
        <w:rPr>
          <w:b/>
          <w:sz w:val="24"/>
          <w:szCs w:val="26"/>
        </w:rPr>
      </w:pPr>
    </w:p>
    <w:p w14:paraId="63F4CF9F" w14:textId="69C438B5" w:rsidR="001E13BF" w:rsidRDefault="001E13BF">
      <w:pPr>
        <w:rPr>
          <w:b/>
          <w:sz w:val="24"/>
          <w:szCs w:val="26"/>
        </w:rPr>
      </w:pPr>
      <w:r>
        <w:rPr>
          <w:b/>
          <w:sz w:val="24"/>
          <w:szCs w:val="26"/>
        </w:rPr>
        <w:lastRenderedPageBreak/>
        <w:t>CLO Mappings</w:t>
      </w:r>
    </w:p>
    <w:p w14:paraId="17AEC640" w14:textId="77777777" w:rsidR="001E13BF" w:rsidRDefault="001E13BF">
      <w:pPr>
        <w:rPr>
          <w:b/>
          <w:sz w:val="24"/>
          <w:szCs w:val="26"/>
        </w:rPr>
      </w:pPr>
    </w:p>
    <w:tbl>
      <w:tblPr>
        <w:tblStyle w:val="TableGrid"/>
        <w:tblW w:w="5000" w:type="pct"/>
        <w:jc w:val="center"/>
        <w:tblLook w:val="04A0" w:firstRow="1" w:lastRow="0" w:firstColumn="1" w:lastColumn="0" w:noHBand="0" w:noVBand="1"/>
      </w:tblPr>
      <w:tblGrid>
        <w:gridCol w:w="1078"/>
        <w:gridCol w:w="780"/>
        <w:gridCol w:w="782"/>
        <w:gridCol w:w="782"/>
        <w:gridCol w:w="782"/>
        <w:gridCol w:w="782"/>
        <w:gridCol w:w="782"/>
        <w:gridCol w:w="782"/>
        <w:gridCol w:w="782"/>
        <w:gridCol w:w="782"/>
        <w:gridCol w:w="782"/>
        <w:gridCol w:w="780"/>
        <w:gridCol w:w="780"/>
      </w:tblGrid>
      <w:tr w:rsidR="001E13BF" w14:paraId="067FFFF9" w14:textId="77777777" w:rsidTr="008A22FE">
        <w:trPr>
          <w:trHeight w:val="405"/>
          <w:jc w:val="center"/>
        </w:trPr>
        <w:tc>
          <w:tcPr>
            <w:tcW w:w="515" w:type="pct"/>
          </w:tcPr>
          <w:p w14:paraId="6A67CC3A" w14:textId="77777777" w:rsidR="001E13BF" w:rsidRPr="00A913FD" w:rsidRDefault="001E13BF" w:rsidP="008A22FE">
            <w:pPr>
              <w:rPr>
                <w:b/>
                <w:sz w:val="24"/>
                <w:szCs w:val="24"/>
              </w:rPr>
            </w:pPr>
          </w:p>
        </w:tc>
        <w:tc>
          <w:tcPr>
            <w:tcW w:w="4485" w:type="pct"/>
            <w:gridSpan w:val="12"/>
          </w:tcPr>
          <w:p w14:paraId="2B12ACE8" w14:textId="77777777" w:rsidR="001E13BF" w:rsidRPr="00A913FD" w:rsidRDefault="001E13BF" w:rsidP="008A22FE">
            <w:pPr>
              <w:jc w:val="center"/>
              <w:rPr>
                <w:b/>
                <w:sz w:val="24"/>
                <w:szCs w:val="24"/>
              </w:rPr>
            </w:pPr>
            <w:proofErr w:type="gramStart"/>
            <w:r w:rsidRPr="00A913FD">
              <w:rPr>
                <w:b/>
                <w:sz w:val="24"/>
                <w:szCs w:val="24"/>
              </w:rPr>
              <w:t>SO</w:t>
            </w:r>
            <w:proofErr w:type="gramEnd"/>
            <w:r w:rsidRPr="00A913FD">
              <w:rPr>
                <w:b/>
                <w:sz w:val="24"/>
                <w:szCs w:val="24"/>
              </w:rPr>
              <w:t xml:space="preserve"> IDs</w:t>
            </w:r>
          </w:p>
        </w:tc>
      </w:tr>
      <w:tr w:rsidR="001E13BF" w14:paraId="18165564" w14:textId="77777777" w:rsidTr="008A22FE">
        <w:trPr>
          <w:trHeight w:val="371"/>
          <w:jc w:val="center"/>
        </w:trPr>
        <w:tc>
          <w:tcPr>
            <w:tcW w:w="515" w:type="pct"/>
            <w:vAlign w:val="center"/>
          </w:tcPr>
          <w:p w14:paraId="778BB611" w14:textId="77777777" w:rsidR="001E13BF" w:rsidRPr="00A913FD" w:rsidRDefault="001E13BF" w:rsidP="008A22FE">
            <w:pPr>
              <w:rPr>
                <w:b/>
                <w:sz w:val="22"/>
                <w:szCs w:val="22"/>
              </w:rPr>
            </w:pPr>
            <w:r w:rsidRPr="00A913FD">
              <w:rPr>
                <w:b/>
                <w:sz w:val="22"/>
                <w:szCs w:val="22"/>
              </w:rPr>
              <w:t>CLO ID</w:t>
            </w:r>
          </w:p>
        </w:tc>
        <w:tc>
          <w:tcPr>
            <w:tcW w:w="373" w:type="pct"/>
            <w:vAlign w:val="center"/>
          </w:tcPr>
          <w:p w14:paraId="45D4965F" w14:textId="77777777" w:rsidR="001E13BF" w:rsidRPr="00A913FD" w:rsidRDefault="001E13BF" w:rsidP="008A22FE">
            <w:pPr>
              <w:jc w:val="center"/>
              <w:rPr>
                <w:b/>
                <w:sz w:val="22"/>
                <w:szCs w:val="22"/>
              </w:rPr>
            </w:pPr>
            <w:r>
              <w:rPr>
                <w:b/>
                <w:sz w:val="22"/>
                <w:szCs w:val="22"/>
              </w:rPr>
              <w:t>GA1</w:t>
            </w:r>
          </w:p>
        </w:tc>
        <w:tc>
          <w:tcPr>
            <w:tcW w:w="374" w:type="pct"/>
            <w:vAlign w:val="center"/>
          </w:tcPr>
          <w:p w14:paraId="07999F72" w14:textId="77777777" w:rsidR="001E13BF" w:rsidRPr="00A913FD" w:rsidRDefault="001E13BF" w:rsidP="008A22FE">
            <w:pPr>
              <w:jc w:val="center"/>
              <w:rPr>
                <w:b/>
                <w:sz w:val="22"/>
                <w:szCs w:val="22"/>
              </w:rPr>
            </w:pPr>
            <w:r>
              <w:rPr>
                <w:b/>
                <w:sz w:val="22"/>
                <w:szCs w:val="22"/>
              </w:rPr>
              <w:t>GA2</w:t>
            </w:r>
          </w:p>
        </w:tc>
        <w:tc>
          <w:tcPr>
            <w:tcW w:w="374" w:type="pct"/>
            <w:vAlign w:val="center"/>
          </w:tcPr>
          <w:p w14:paraId="2B867F3A" w14:textId="77777777" w:rsidR="001E13BF" w:rsidRPr="00A913FD" w:rsidRDefault="001E13BF" w:rsidP="008A22FE">
            <w:pPr>
              <w:jc w:val="center"/>
              <w:rPr>
                <w:b/>
                <w:sz w:val="22"/>
                <w:szCs w:val="22"/>
              </w:rPr>
            </w:pPr>
            <w:r>
              <w:rPr>
                <w:b/>
                <w:sz w:val="22"/>
                <w:szCs w:val="22"/>
              </w:rPr>
              <w:t>GA3</w:t>
            </w:r>
          </w:p>
        </w:tc>
        <w:tc>
          <w:tcPr>
            <w:tcW w:w="374" w:type="pct"/>
            <w:vAlign w:val="center"/>
          </w:tcPr>
          <w:p w14:paraId="61CBB15B" w14:textId="77777777" w:rsidR="001E13BF" w:rsidRPr="00A913FD" w:rsidRDefault="001E13BF" w:rsidP="008A22FE">
            <w:pPr>
              <w:jc w:val="center"/>
              <w:rPr>
                <w:b/>
                <w:sz w:val="22"/>
                <w:szCs w:val="22"/>
              </w:rPr>
            </w:pPr>
            <w:r>
              <w:rPr>
                <w:b/>
                <w:sz w:val="22"/>
                <w:szCs w:val="22"/>
              </w:rPr>
              <w:t>GA4</w:t>
            </w:r>
          </w:p>
        </w:tc>
        <w:tc>
          <w:tcPr>
            <w:tcW w:w="374" w:type="pct"/>
            <w:vAlign w:val="center"/>
          </w:tcPr>
          <w:p w14:paraId="5E5FCF5E" w14:textId="77777777" w:rsidR="001E13BF" w:rsidRPr="00A913FD" w:rsidRDefault="001E13BF" w:rsidP="008A22FE">
            <w:pPr>
              <w:jc w:val="center"/>
              <w:rPr>
                <w:b/>
                <w:sz w:val="22"/>
                <w:szCs w:val="22"/>
              </w:rPr>
            </w:pPr>
            <w:r>
              <w:rPr>
                <w:b/>
                <w:sz w:val="22"/>
                <w:szCs w:val="22"/>
              </w:rPr>
              <w:t>GA5</w:t>
            </w:r>
          </w:p>
        </w:tc>
        <w:tc>
          <w:tcPr>
            <w:tcW w:w="374" w:type="pct"/>
            <w:vAlign w:val="center"/>
          </w:tcPr>
          <w:p w14:paraId="1CA324CA" w14:textId="77777777" w:rsidR="001E13BF" w:rsidRPr="00A913FD" w:rsidRDefault="001E13BF" w:rsidP="008A22FE">
            <w:pPr>
              <w:jc w:val="center"/>
              <w:rPr>
                <w:b/>
                <w:sz w:val="22"/>
                <w:szCs w:val="22"/>
              </w:rPr>
            </w:pPr>
            <w:r>
              <w:rPr>
                <w:b/>
                <w:sz w:val="22"/>
                <w:szCs w:val="22"/>
              </w:rPr>
              <w:t>GA6</w:t>
            </w:r>
          </w:p>
        </w:tc>
        <w:tc>
          <w:tcPr>
            <w:tcW w:w="374" w:type="pct"/>
            <w:vAlign w:val="center"/>
          </w:tcPr>
          <w:p w14:paraId="39C7127B" w14:textId="77777777" w:rsidR="001E13BF" w:rsidRPr="00A913FD" w:rsidRDefault="001E13BF" w:rsidP="008A22FE">
            <w:pPr>
              <w:jc w:val="center"/>
              <w:rPr>
                <w:b/>
                <w:sz w:val="22"/>
                <w:szCs w:val="22"/>
              </w:rPr>
            </w:pPr>
            <w:r>
              <w:rPr>
                <w:b/>
                <w:sz w:val="22"/>
                <w:szCs w:val="22"/>
              </w:rPr>
              <w:t>GA7</w:t>
            </w:r>
          </w:p>
        </w:tc>
        <w:tc>
          <w:tcPr>
            <w:tcW w:w="374" w:type="pct"/>
            <w:vAlign w:val="center"/>
          </w:tcPr>
          <w:p w14:paraId="251CBBE5" w14:textId="77777777" w:rsidR="001E13BF" w:rsidRPr="00A913FD" w:rsidRDefault="001E13BF" w:rsidP="008A22FE">
            <w:pPr>
              <w:jc w:val="center"/>
              <w:rPr>
                <w:b/>
                <w:sz w:val="22"/>
                <w:szCs w:val="22"/>
              </w:rPr>
            </w:pPr>
            <w:r>
              <w:rPr>
                <w:b/>
                <w:sz w:val="22"/>
                <w:szCs w:val="22"/>
              </w:rPr>
              <w:t>GA8</w:t>
            </w:r>
          </w:p>
        </w:tc>
        <w:tc>
          <w:tcPr>
            <w:tcW w:w="374" w:type="pct"/>
            <w:vAlign w:val="center"/>
          </w:tcPr>
          <w:p w14:paraId="5A611768" w14:textId="77777777" w:rsidR="001E13BF" w:rsidRPr="00A913FD" w:rsidRDefault="001E13BF" w:rsidP="008A22FE">
            <w:pPr>
              <w:jc w:val="center"/>
              <w:rPr>
                <w:b/>
                <w:sz w:val="22"/>
                <w:szCs w:val="22"/>
              </w:rPr>
            </w:pPr>
            <w:r>
              <w:rPr>
                <w:b/>
                <w:sz w:val="22"/>
                <w:szCs w:val="22"/>
              </w:rPr>
              <w:t>GA9</w:t>
            </w:r>
          </w:p>
        </w:tc>
        <w:tc>
          <w:tcPr>
            <w:tcW w:w="374" w:type="pct"/>
            <w:vAlign w:val="center"/>
          </w:tcPr>
          <w:p w14:paraId="59CBDB1A" w14:textId="77777777" w:rsidR="001E13BF" w:rsidRPr="00A913FD" w:rsidRDefault="001E13BF" w:rsidP="008A22FE">
            <w:pPr>
              <w:jc w:val="center"/>
              <w:rPr>
                <w:b/>
                <w:sz w:val="22"/>
                <w:szCs w:val="22"/>
              </w:rPr>
            </w:pPr>
            <w:r>
              <w:rPr>
                <w:b/>
                <w:sz w:val="22"/>
                <w:szCs w:val="22"/>
              </w:rPr>
              <w:t>GA10</w:t>
            </w:r>
          </w:p>
        </w:tc>
        <w:tc>
          <w:tcPr>
            <w:tcW w:w="373" w:type="pct"/>
            <w:vAlign w:val="center"/>
          </w:tcPr>
          <w:p w14:paraId="7CA16AFA" w14:textId="77777777" w:rsidR="001E13BF" w:rsidRPr="00A913FD" w:rsidRDefault="001E13BF" w:rsidP="008A22FE">
            <w:pPr>
              <w:jc w:val="center"/>
              <w:rPr>
                <w:b/>
                <w:sz w:val="22"/>
                <w:szCs w:val="22"/>
              </w:rPr>
            </w:pPr>
            <w:r>
              <w:rPr>
                <w:b/>
                <w:sz w:val="22"/>
                <w:szCs w:val="22"/>
              </w:rPr>
              <w:t>GA11</w:t>
            </w:r>
          </w:p>
        </w:tc>
        <w:tc>
          <w:tcPr>
            <w:tcW w:w="373" w:type="pct"/>
            <w:vAlign w:val="center"/>
          </w:tcPr>
          <w:p w14:paraId="579206A9" w14:textId="77777777" w:rsidR="001E13BF" w:rsidRDefault="001E13BF" w:rsidP="008A22FE">
            <w:pPr>
              <w:jc w:val="center"/>
              <w:rPr>
                <w:b/>
                <w:sz w:val="22"/>
                <w:szCs w:val="22"/>
              </w:rPr>
            </w:pPr>
            <w:r>
              <w:rPr>
                <w:b/>
                <w:sz w:val="22"/>
                <w:szCs w:val="22"/>
              </w:rPr>
              <w:t>GA12</w:t>
            </w:r>
          </w:p>
        </w:tc>
      </w:tr>
      <w:tr w:rsidR="001E13BF" w14:paraId="3F630F35" w14:textId="77777777" w:rsidTr="008A22FE">
        <w:trPr>
          <w:trHeight w:val="371"/>
          <w:jc w:val="center"/>
        </w:trPr>
        <w:tc>
          <w:tcPr>
            <w:tcW w:w="515" w:type="pct"/>
            <w:vAlign w:val="center"/>
          </w:tcPr>
          <w:p w14:paraId="2BD6A88F" w14:textId="77777777" w:rsidR="001E13BF" w:rsidRPr="00A913FD" w:rsidRDefault="001E13BF" w:rsidP="008A22FE">
            <w:pPr>
              <w:rPr>
                <w:sz w:val="22"/>
                <w:szCs w:val="22"/>
              </w:rPr>
            </w:pPr>
            <w:r>
              <w:rPr>
                <w:sz w:val="22"/>
                <w:szCs w:val="22"/>
              </w:rPr>
              <w:t>CLO 1</w:t>
            </w:r>
          </w:p>
        </w:tc>
        <w:tc>
          <w:tcPr>
            <w:tcW w:w="373" w:type="pct"/>
            <w:vAlign w:val="center"/>
          </w:tcPr>
          <w:p w14:paraId="650D3782" w14:textId="77777777" w:rsidR="001E13BF" w:rsidRPr="00A913FD" w:rsidRDefault="001E13BF" w:rsidP="008A22FE">
            <w:pPr>
              <w:jc w:val="center"/>
              <w:rPr>
                <w:sz w:val="22"/>
                <w:szCs w:val="22"/>
              </w:rPr>
            </w:pPr>
            <w:r>
              <w:rPr>
                <w:sz w:val="22"/>
                <w:szCs w:val="22"/>
              </w:rPr>
              <w:t>0</w:t>
            </w:r>
          </w:p>
        </w:tc>
        <w:tc>
          <w:tcPr>
            <w:tcW w:w="374" w:type="pct"/>
            <w:vAlign w:val="center"/>
          </w:tcPr>
          <w:p w14:paraId="471773F5" w14:textId="77777777" w:rsidR="001E13BF" w:rsidRPr="00A913FD" w:rsidRDefault="001E13BF" w:rsidP="008A22FE">
            <w:pPr>
              <w:jc w:val="center"/>
              <w:rPr>
                <w:sz w:val="22"/>
                <w:szCs w:val="22"/>
              </w:rPr>
            </w:pPr>
            <w:r>
              <w:rPr>
                <w:sz w:val="22"/>
                <w:szCs w:val="22"/>
              </w:rPr>
              <w:t>0</w:t>
            </w:r>
          </w:p>
        </w:tc>
        <w:tc>
          <w:tcPr>
            <w:tcW w:w="374" w:type="pct"/>
            <w:vAlign w:val="center"/>
          </w:tcPr>
          <w:p w14:paraId="69C84FE6" w14:textId="77777777" w:rsidR="001E13BF" w:rsidRPr="00A913FD" w:rsidRDefault="001E13BF" w:rsidP="008A22FE">
            <w:pPr>
              <w:jc w:val="center"/>
              <w:rPr>
                <w:sz w:val="22"/>
                <w:szCs w:val="22"/>
              </w:rPr>
            </w:pPr>
            <w:r>
              <w:rPr>
                <w:sz w:val="22"/>
                <w:szCs w:val="22"/>
              </w:rPr>
              <w:t>1</w:t>
            </w:r>
          </w:p>
        </w:tc>
        <w:tc>
          <w:tcPr>
            <w:tcW w:w="374" w:type="pct"/>
            <w:vAlign w:val="center"/>
          </w:tcPr>
          <w:p w14:paraId="44AE18D9" w14:textId="77777777" w:rsidR="001E13BF" w:rsidRPr="00A913FD" w:rsidRDefault="001E13BF" w:rsidP="008A22FE">
            <w:pPr>
              <w:jc w:val="center"/>
              <w:rPr>
                <w:sz w:val="22"/>
                <w:szCs w:val="22"/>
              </w:rPr>
            </w:pPr>
            <w:r>
              <w:rPr>
                <w:sz w:val="22"/>
                <w:szCs w:val="22"/>
              </w:rPr>
              <w:t>0</w:t>
            </w:r>
          </w:p>
        </w:tc>
        <w:tc>
          <w:tcPr>
            <w:tcW w:w="374" w:type="pct"/>
            <w:vAlign w:val="center"/>
          </w:tcPr>
          <w:p w14:paraId="65FC250E"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15267D54"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00A2C0EF"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7ED033E3" w14:textId="77777777" w:rsidR="001E13BF" w:rsidRPr="00A913FD" w:rsidRDefault="001E13BF" w:rsidP="008A22FE">
            <w:pPr>
              <w:jc w:val="center"/>
              <w:rPr>
                <w:sz w:val="22"/>
                <w:szCs w:val="22"/>
              </w:rPr>
            </w:pPr>
            <w:r>
              <w:rPr>
                <w:sz w:val="22"/>
                <w:szCs w:val="22"/>
              </w:rPr>
              <w:t>0</w:t>
            </w:r>
          </w:p>
        </w:tc>
        <w:tc>
          <w:tcPr>
            <w:tcW w:w="374" w:type="pct"/>
            <w:vAlign w:val="center"/>
          </w:tcPr>
          <w:p w14:paraId="14638BF9"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49FD7BE4" w14:textId="77777777" w:rsidR="001E13BF" w:rsidRPr="00A913FD" w:rsidRDefault="001E13BF" w:rsidP="008A22FE">
            <w:pPr>
              <w:jc w:val="center"/>
              <w:rPr>
                <w:sz w:val="22"/>
                <w:szCs w:val="22"/>
              </w:rPr>
            </w:pPr>
            <w:r w:rsidRPr="00A913FD">
              <w:rPr>
                <w:sz w:val="22"/>
                <w:szCs w:val="22"/>
              </w:rPr>
              <w:t>0</w:t>
            </w:r>
          </w:p>
        </w:tc>
        <w:tc>
          <w:tcPr>
            <w:tcW w:w="373" w:type="pct"/>
            <w:vAlign w:val="center"/>
          </w:tcPr>
          <w:p w14:paraId="1C86A8A8" w14:textId="77777777" w:rsidR="001E13BF" w:rsidRPr="00A913FD" w:rsidRDefault="001E13BF" w:rsidP="008A22FE">
            <w:pPr>
              <w:jc w:val="center"/>
              <w:rPr>
                <w:sz w:val="22"/>
                <w:szCs w:val="22"/>
              </w:rPr>
            </w:pPr>
            <w:r>
              <w:rPr>
                <w:sz w:val="22"/>
                <w:szCs w:val="22"/>
              </w:rPr>
              <w:t>0</w:t>
            </w:r>
          </w:p>
        </w:tc>
        <w:tc>
          <w:tcPr>
            <w:tcW w:w="373" w:type="pct"/>
          </w:tcPr>
          <w:p w14:paraId="7500EBCD" w14:textId="77777777" w:rsidR="001E13BF" w:rsidRDefault="001E13BF" w:rsidP="008A22FE">
            <w:pPr>
              <w:jc w:val="center"/>
              <w:rPr>
                <w:sz w:val="22"/>
                <w:szCs w:val="22"/>
              </w:rPr>
            </w:pPr>
            <w:r>
              <w:rPr>
                <w:sz w:val="22"/>
                <w:szCs w:val="22"/>
              </w:rPr>
              <w:t>0</w:t>
            </w:r>
          </w:p>
        </w:tc>
      </w:tr>
      <w:tr w:rsidR="001E13BF" w14:paraId="629067F7" w14:textId="77777777" w:rsidTr="008A22FE">
        <w:trPr>
          <w:trHeight w:val="371"/>
          <w:jc w:val="center"/>
        </w:trPr>
        <w:tc>
          <w:tcPr>
            <w:tcW w:w="515" w:type="pct"/>
            <w:vAlign w:val="center"/>
          </w:tcPr>
          <w:p w14:paraId="564B4848" w14:textId="77777777" w:rsidR="001E13BF" w:rsidRPr="00A913FD" w:rsidRDefault="001E13BF" w:rsidP="008A22FE">
            <w:pPr>
              <w:rPr>
                <w:sz w:val="22"/>
                <w:szCs w:val="22"/>
              </w:rPr>
            </w:pPr>
            <w:r w:rsidRPr="00A913FD">
              <w:rPr>
                <w:sz w:val="22"/>
                <w:szCs w:val="22"/>
              </w:rPr>
              <w:t xml:space="preserve">CLO </w:t>
            </w:r>
            <w:r>
              <w:rPr>
                <w:sz w:val="22"/>
                <w:szCs w:val="22"/>
              </w:rPr>
              <w:t>2</w:t>
            </w:r>
          </w:p>
        </w:tc>
        <w:tc>
          <w:tcPr>
            <w:tcW w:w="373" w:type="pct"/>
            <w:vAlign w:val="center"/>
          </w:tcPr>
          <w:p w14:paraId="2120DECE" w14:textId="77777777" w:rsidR="001E13BF" w:rsidRPr="00A913FD" w:rsidRDefault="001E13BF" w:rsidP="008A22FE">
            <w:pPr>
              <w:jc w:val="center"/>
              <w:rPr>
                <w:sz w:val="22"/>
                <w:szCs w:val="22"/>
              </w:rPr>
            </w:pPr>
            <w:r>
              <w:rPr>
                <w:sz w:val="22"/>
                <w:szCs w:val="22"/>
              </w:rPr>
              <w:t>1</w:t>
            </w:r>
          </w:p>
        </w:tc>
        <w:tc>
          <w:tcPr>
            <w:tcW w:w="374" w:type="pct"/>
            <w:vAlign w:val="center"/>
          </w:tcPr>
          <w:p w14:paraId="051046DA" w14:textId="77777777" w:rsidR="001E13BF" w:rsidRPr="00A913FD" w:rsidRDefault="001E13BF" w:rsidP="008A22FE">
            <w:pPr>
              <w:jc w:val="center"/>
              <w:rPr>
                <w:sz w:val="22"/>
                <w:szCs w:val="22"/>
              </w:rPr>
            </w:pPr>
            <w:r>
              <w:rPr>
                <w:sz w:val="22"/>
                <w:szCs w:val="22"/>
              </w:rPr>
              <w:t>0</w:t>
            </w:r>
          </w:p>
        </w:tc>
        <w:tc>
          <w:tcPr>
            <w:tcW w:w="374" w:type="pct"/>
            <w:vAlign w:val="center"/>
          </w:tcPr>
          <w:p w14:paraId="5C7ACDA5" w14:textId="77777777" w:rsidR="001E13BF" w:rsidRPr="00A913FD" w:rsidRDefault="001E13BF" w:rsidP="008A22FE">
            <w:pPr>
              <w:jc w:val="center"/>
              <w:rPr>
                <w:sz w:val="22"/>
                <w:szCs w:val="22"/>
              </w:rPr>
            </w:pPr>
            <w:r>
              <w:rPr>
                <w:sz w:val="22"/>
                <w:szCs w:val="22"/>
              </w:rPr>
              <w:t>0</w:t>
            </w:r>
          </w:p>
        </w:tc>
        <w:tc>
          <w:tcPr>
            <w:tcW w:w="374" w:type="pct"/>
            <w:vAlign w:val="center"/>
          </w:tcPr>
          <w:p w14:paraId="6E301279" w14:textId="77777777" w:rsidR="001E13BF" w:rsidRPr="00A913FD" w:rsidRDefault="001E13BF" w:rsidP="008A22FE">
            <w:pPr>
              <w:jc w:val="center"/>
              <w:rPr>
                <w:sz w:val="22"/>
                <w:szCs w:val="22"/>
              </w:rPr>
            </w:pPr>
            <w:r>
              <w:rPr>
                <w:sz w:val="22"/>
                <w:szCs w:val="22"/>
              </w:rPr>
              <w:t>0</w:t>
            </w:r>
          </w:p>
        </w:tc>
        <w:tc>
          <w:tcPr>
            <w:tcW w:w="374" w:type="pct"/>
            <w:vAlign w:val="center"/>
          </w:tcPr>
          <w:p w14:paraId="45419C80"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011DADC0"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6A9F4AA8" w14:textId="77777777" w:rsidR="001E13BF" w:rsidRPr="00A913FD" w:rsidRDefault="001E13BF" w:rsidP="008A22FE">
            <w:pPr>
              <w:jc w:val="center"/>
              <w:rPr>
                <w:sz w:val="22"/>
                <w:szCs w:val="22"/>
              </w:rPr>
            </w:pPr>
            <w:r>
              <w:rPr>
                <w:sz w:val="22"/>
                <w:szCs w:val="22"/>
              </w:rPr>
              <w:t>0</w:t>
            </w:r>
          </w:p>
        </w:tc>
        <w:tc>
          <w:tcPr>
            <w:tcW w:w="374" w:type="pct"/>
            <w:vAlign w:val="center"/>
          </w:tcPr>
          <w:p w14:paraId="7BFFF9CD"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261F32EC"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15F14E8B" w14:textId="77777777" w:rsidR="001E13BF" w:rsidRPr="00A913FD" w:rsidRDefault="001E13BF" w:rsidP="008A22FE">
            <w:pPr>
              <w:jc w:val="center"/>
              <w:rPr>
                <w:sz w:val="22"/>
                <w:szCs w:val="22"/>
              </w:rPr>
            </w:pPr>
            <w:r w:rsidRPr="00A913FD">
              <w:rPr>
                <w:sz w:val="22"/>
                <w:szCs w:val="22"/>
              </w:rPr>
              <w:t>0</w:t>
            </w:r>
          </w:p>
        </w:tc>
        <w:tc>
          <w:tcPr>
            <w:tcW w:w="373" w:type="pct"/>
            <w:vAlign w:val="center"/>
          </w:tcPr>
          <w:p w14:paraId="655EF6EC" w14:textId="77777777" w:rsidR="001E13BF" w:rsidRPr="00A913FD" w:rsidRDefault="001E13BF" w:rsidP="008A22FE">
            <w:pPr>
              <w:jc w:val="center"/>
              <w:rPr>
                <w:sz w:val="22"/>
                <w:szCs w:val="22"/>
              </w:rPr>
            </w:pPr>
            <w:r>
              <w:rPr>
                <w:sz w:val="22"/>
                <w:szCs w:val="22"/>
              </w:rPr>
              <w:t>0</w:t>
            </w:r>
          </w:p>
        </w:tc>
        <w:tc>
          <w:tcPr>
            <w:tcW w:w="373" w:type="pct"/>
          </w:tcPr>
          <w:p w14:paraId="0733A011" w14:textId="77777777" w:rsidR="001E13BF" w:rsidRDefault="001E13BF" w:rsidP="008A22FE">
            <w:pPr>
              <w:jc w:val="center"/>
              <w:rPr>
                <w:sz w:val="22"/>
                <w:szCs w:val="22"/>
              </w:rPr>
            </w:pPr>
            <w:r>
              <w:rPr>
                <w:sz w:val="22"/>
                <w:szCs w:val="22"/>
              </w:rPr>
              <w:t>0</w:t>
            </w:r>
          </w:p>
        </w:tc>
      </w:tr>
      <w:tr w:rsidR="001E13BF" w14:paraId="2AA717B9" w14:textId="77777777" w:rsidTr="008A22FE">
        <w:trPr>
          <w:trHeight w:val="371"/>
          <w:jc w:val="center"/>
        </w:trPr>
        <w:tc>
          <w:tcPr>
            <w:tcW w:w="515" w:type="pct"/>
            <w:vAlign w:val="center"/>
          </w:tcPr>
          <w:p w14:paraId="58F16CFC" w14:textId="77777777" w:rsidR="001E13BF" w:rsidRPr="00A913FD" w:rsidRDefault="001E13BF" w:rsidP="008A22FE">
            <w:pPr>
              <w:rPr>
                <w:sz w:val="22"/>
                <w:szCs w:val="22"/>
              </w:rPr>
            </w:pPr>
            <w:r w:rsidRPr="00A913FD">
              <w:rPr>
                <w:sz w:val="22"/>
                <w:szCs w:val="22"/>
              </w:rPr>
              <w:t xml:space="preserve">CLO </w:t>
            </w:r>
            <w:r>
              <w:rPr>
                <w:sz w:val="22"/>
                <w:szCs w:val="22"/>
              </w:rPr>
              <w:t>3</w:t>
            </w:r>
          </w:p>
        </w:tc>
        <w:tc>
          <w:tcPr>
            <w:tcW w:w="373" w:type="pct"/>
            <w:vAlign w:val="center"/>
          </w:tcPr>
          <w:p w14:paraId="40EEDBDC" w14:textId="77777777" w:rsidR="001E13BF" w:rsidRPr="00A913FD" w:rsidRDefault="001E13BF" w:rsidP="008A22FE">
            <w:pPr>
              <w:jc w:val="center"/>
              <w:rPr>
                <w:sz w:val="22"/>
                <w:szCs w:val="22"/>
              </w:rPr>
            </w:pPr>
            <w:r>
              <w:rPr>
                <w:sz w:val="22"/>
                <w:szCs w:val="22"/>
              </w:rPr>
              <w:t>0</w:t>
            </w:r>
          </w:p>
        </w:tc>
        <w:tc>
          <w:tcPr>
            <w:tcW w:w="374" w:type="pct"/>
            <w:vAlign w:val="center"/>
          </w:tcPr>
          <w:p w14:paraId="2675585F" w14:textId="77777777" w:rsidR="001E13BF" w:rsidRPr="00A913FD" w:rsidRDefault="001E13BF" w:rsidP="008A22FE">
            <w:pPr>
              <w:jc w:val="center"/>
              <w:rPr>
                <w:sz w:val="22"/>
                <w:szCs w:val="22"/>
              </w:rPr>
            </w:pPr>
            <w:r>
              <w:rPr>
                <w:sz w:val="22"/>
                <w:szCs w:val="22"/>
              </w:rPr>
              <w:t>0</w:t>
            </w:r>
          </w:p>
        </w:tc>
        <w:tc>
          <w:tcPr>
            <w:tcW w:w="374" w:type="pct"/>
            <w:vAlign w:val="center"/>
          </w:tcPr>
          <w:p w14:paraId="7ECBF8FE" w14:textId="77777777" w:rsidR="001E13BF" w:rsidRPr="00A913FD" w:rsidRDefault="001E13BF" w:rsidP="008A22FE">
            <w:pPr>
              <w:jc w:val="center"/>
              <w:rPr>
                <w:sz w:val="22"/>
                <w:szCs w:val="22"/>
              </w:rPr>
            </w:pPr>
            <w:r>
              <w:rPr>
                <w:sz w:val="22"/>
                <w:szCs w:val="22"/>
              </w:rPr>
              <w:t>1</w:t>
            </w:r>
          </w:p>
        </w:tc>
        <w:tc>
          <w:tcPr>
            <w:tcW w:w="374" w:type="pct"/>
            <w:vAlign w:val="center"/>
          </w:tcPr>
          <w:p w14:paraId="721C2939" w14:textId="77777777" w:rsidR="001E13BF" w:rsidRPr="00A913FD" w:rsidRDefault="001E13BF" w:rsidP="008A22FE">
            <w:pPr>
              <w:jc w:val="center"/>
              <w:rPr>
                <w:sz w:val="22"/>
                <w:szCs w:val="22"/>
              </w:rPr>
            </w:pPr>
            <w:r>
              <w:rPr>
                <w:sz w:val="22"/>
                <w:szCs w:val="22"/>
              </w:rPr>
              <w:t>0</w:t>
            </w:r>
          </w:p>
        </w:tc>
        <w:tc>
          <w:tcPr>
            <w:tcW w:w="374" w:type="pct"/>
            <w:vAlign w:val="center"/>
          </w:tcPr>
          <w:p w14:paraId="3D6660C6" w14:textId="77777777" w:rsidR="001E13BF" w:rsidRPr="00A913FD" w:rsidRDefault="001E13BF" w:rsidP="008A22FE">
            <w:pPr>
              <w:jc w:val="center"/>
              <w:rPr>
                <w:sz w:val="22"/>
                <w:szCs w:val="22"/>
              </w:rPr>
            </w:pPr>
            <w:r>
              <w:rPr>
                <w:sz w:val="22"/>
                <w:szCs w:val="22"/>
              </w:rPr>
              <w:t>0</w:t>
            </w:r>
          </w:p>
        </w:tc>
        <w:tc>
          <w:tcPr>
            <w:tcW w:w="374" w:type="pct"/>
            <w:vAlign w:val="center"/>
          </w:tcPr>
          <w:p w14:paraId="1B9B6985"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342BC1C6" w14:textId="77777777" w:rsidR="001E13BF" w:rsidRPr="00A913FD" w:rsidRDefault="001E13BF" w:rsidP="008A22FE">
            <w:pPr>
              <w:jc w:val="center"/>
              <w:rPr>
                <w:sz w:val="22"/>
                <w:szCs w:val="22"/>
              </w:rPr>
            </w:pPr>
            <w:r>
              <w:rPr>
                <w:sz w:val="22"/>
                <w:szCs w:val="22"/>
              </w:rPr>
              <w:t>0</w:t>
            </w:r>
          </w:p>
        </w:tc>
        <w:tc>
          <w:tcPr>
            <w:tcW w:w="374" w:type="pct"/>
            <w:vAlign w:val="center"/>
          </w:tcPr>
          <w:p w14:paraId="0DB59416"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09FECA97" w14:textId="77777777" w:rsidR="001E13BF" w:rsidRPr="00A913FD" w:rsidRDefault="001E13BF" w:rsidP="008A22FE">
            <w:pPr>
              <w:jc w:val="center"/>
              <w:rPr>
                <w:sz w:val="22"/>
                <w:szCs w:val="22"/>
              </w:rPr>
            </w:pPr>
            <w:r w:rsidRPr="00A913FD">
              <w:rPr>
                <w:sz w:val="22"/>
                <w:szCs w:val="22"/>
              </w:rPr>
              <w:t>0</w:t>
            </w:r>
          </w:p>
        </w:tc>
        <w:tc>
          <w:tcPr>
            <w:tcW w:w="374" w:type="pct"/>
            <w:vAlign w:val="center"/>
          </w:tcPr>
          <w:p w14:paraId="0EAEB7FC" w14:textId="77777777" w:rsidR="001E13BF" w:rsidRPr="00A913FD" w:rsidRDefault="001E13BF" w:rsidP="008A22FE">
            <w:pPr>
              <w:jc w:val="center"/>
              <w:rPr>
                <w:sz w:val="22"/>
                <w:szCs w:val="22"/>
              </w:rPr>
            </w:pPr>
            <w:r w:rsidRPr="00A913FD">
              <w:rPr>
                <w:sz w:val="22"/>
                <w:szCs w:val="22"/>
              </w:rPr>
              <w:t>0</w:t>
            </w:r>
          </w:p>
        </w:tc>
        <w:tc>
          <w:tcPr>
            <w:tcW w:w="373" w:type="pct"/>
            <w:vAlign w:val="center"/>
          </w:tcPr>
          <w:p w14:paraId="5FD4E9B4" w14:textId="77777777" w:rsidR="001E13BF" w:rsidRPr="00A913FD" w:rsidRDefault="001E13BF" w:rsidP="008A22FE">
            <w:pPr>
              <w:jc w:val="center"/>
              <w:rPr>
                <w:sz w:val="22"/>
                <w:szCs w:val="22"/>
              </w:rPr>
            </w:pPr>
            <w:r>
              <w:rPr>
                <w:sz w:val="22"/>
                <w:szCs w:val="22"/>
              </w:rPr>
              <w:t>0</w:t>
            </w:r>
          </w:p>
        </w:tc>
        <w:tc>
          <w:tcPr>
            <w:tcW w:w="373" w:type="pct"/>
          </w:tcPr>
          <w:p w14:paraId="06169036" w14:textId="77777777" w:rsidR="001E13BF" w:rsidRDefault="001E13BF" w:rsidP="008A22FE">
            <w:pPr>
              <w:jc w:val="center"/>
              <w:rPr>
                <w:sz w:val="22"/>
                <w:szCs w:val="22"/>
              </w:rPr>
            </w:pPr>
            <w:r>
              <w:rPr>
                <w:sz w:val="22"/>
                <w:szCs w:val="22"/>
              </w:rPr>
              <w:t>0</w:t>
            </w:r>
          </w:p>
        </w:tc>
      </w:tr>
    </w:tbl>
    <w:p w14:paraId="0D43502F" w14:textId="77777777" w:rsidR="001E13BF" w:rsidRDefault="001E13BF">
      <w:pPr>
        <w:rPr>
          <w:b/>
          <w:sz w:val="24"/>
          <w:szCs w:val="26"/>
        </w:rPr>
      </w:pPr>
    </w:p>
    <w:p w14:paraId="7BCE5411" w14:textId="77777777" w:rsidR="00471393" w:rsidRDefault="00471393">
      <w:pPr>
        <w:rPr>
          <w:b/>
          <w:sz w:val="24"/>
          <w:szCs w:val="26"/>
        </w:rPr>
      </w:pPr>
    </w:p>
    <w:p w14:paraId="357C07EA" w14:textId="77777777" w:rsidR="00471393" w:rsidRDefault="00A02E14">
      <w:pPr>
        <w:spacing w:before="6" w:line="260" w:lineRule="exact"/>
        <w:rPr>
          <w:b/>
          <w:sz w:val="24"/>
          <w:szCs w:val="26"/>
        </w:rPr>
      </w:pPr>
      <w:r>
        <w:rPr>
          <w:b/>
          <w:sz w:val="24"/>
          <w:szCs w:val="26"/>
        </w:rPr>
        <w:t>Reference Material</w:t>
      </w:r>
    </w:p>
    <w:tbl>
      <w:tblPr>
        <w:tblW w:w="5000" w:type="pct"/>
        <w:tblLayout w:type="fixed"/>
        <w:tblCellMar>
          <w:left w:w="6" w:type="dxa"/>
          <w:right w:w="6" w:type="dxa"/>
        </w:tblCellMar>
        <w:tblLook w:val="01E0" w:firstRow="1" w:lastRow="1" w:firstColumn="1" w:lastColumn="1" w:noHBand="0" w:noVBand="0"/>
      </w:tblPr>
      <w:tblGrid>
        <w:gridCol w:w="10456"/>
      </w:tblGrid>
      <w:tr w:rsidR="00471393" w14:paraId="23740457" w14:textId="77777777">
        <w:trPr>
          <w:trHeight w:hRule="exact" w:val="904"/>
        </w:trPr>
        <w:tc>
          <w:tcPr>
            <w:tcW w:w="10466" w:type="dxa"/>
            <w:tcBorders>
              <w:top w:val="single" w:sz="4" w:space="0" w:color="000000"/>
              <w:left w:val="single" w:sz="4" w:space="0" w:color="000000"/>
              <w:bottom w:val="single" w:sz="4" w:space="0" w:color="000000"/>
              <w:right w:val="single" w:sz="4" w:space="0" w:color="000000"/>
            </w:tcBorders>
          </w:tcPr>
          <w:p w14:paraId="724859AC" w14:textId="77777777" w:rsidR="00471393" w:rsidRDefault="00A02E14">
            <w:pPr>
              <w:pStyle w:val="ListParagraph"/>
              <w:widowControl w:val="0"/>
              <w:numPr>
                <w:ilvl w:val="0"/>
                <w:numId w:val="2"/>
              </w:numPr>
              <w:rPr>
                <w:sz w:val="22"/>
                <w:szCs w:val="19"/>
              </w:rPr>
            </w:pPr>
            <w:r>
              <w:rPr>
                <w:sz w:val="22"/>
                <w:szCs w:val="19"/>
              </w:rPr>
              <w:t xml:space="preserve">Professional Android 4 Application Development by </w:t>
            </w:r>
            <w:proofErr w:type="spellStart"/>
            <w:r>
              <w:rPr>
                <w:sz w:val="22"/>
                <w:szCs w:val="19"/>
              </w:rPr>
              <w:t>Reto</w:t>
            </w:r>
            <w:proofErr w:type="spellEnd"/>
            <w:r>
              <w:rPr>
                <w:sz w:val="22"/>
                <w:szCs w:val="19"/>
              </w:rPr>
              <w:t xml:space="preserve"> Meier</w:t>
            </w:r>
          </w:p>
          <w:p w14:paraId="5CA50821" w14:textId="77777777" w:rsidR="00471393" w:rsidRDefault="00A02E14">
            <w:pPr>
              <w:pStyle w:val="ListParagraph"/>
              <w:widowControl w:val="0"/>
              <w:numPr>
                <w:ilvl w:val="0"/>
                <w:numId w:val="2"/>
              </w:numPr>
              <w:rPr>
                <w:sz w:val="22"/>
                <w:szCs w:val="19"/>
              </w:rPr>
            </w:pPr>
            <w:r>
              <w:rPr>
                <w:sz w:val="22"/>
                <w:szCs w:val="19"/>
              </w:rPr>
              <w:t>Instructor’s notes</w:t>
            </w:r>
          </w:p>
          <w:p w14:paraId="4235C283" w14:textId="77777777" w:rsidR="00471393" w:rsidRDefault="00A02E14">
            <w:pPr>
              <w:pStyle w:val="ListParagraph"/>
              <w:widowControl w:val="0"/>
              <w:numPr>
                <w:ilvl w:val="0"/>
                <w:numId w:val="2"/>
              </w:numPr>
              <w:rPr>
                <w:sz w:val="22"/>
                <w:szCs w:val="19"/>
              </w:rPr>
            </w:pPr>
            <w:r>
              <w:rPr>
                <w:sz w:val="22"/>
                <w:szCs w:val="19"/>
              </w:rPr>
              <w:t xml:space="preserve">Head First To Android Development (by </w:t>
            </w:r>
            <w:proofErr w:type="spellStart"/>
            <w:r>
              <w:rPr>
                <w:sz w:val="22"/>
                <w:szCs w:val="19"/>
              </w:rPr>
              <w:t>Orie’lly</w:t>
            </w:r>
            <w:proofErr w:type="spellEnd"/>
            <w:r>
              <w:rPr>
                <w:sz w:val="22"/>
                <w:szCs w:val="19"/>
              </w:rPr>
              <w:t>)</w:t>
            </w:r>
          </w:p>
        </w:tc>
      </w:tr>
    </w:tbl>
    <w:p w14:paraId="34D754E6" w14:textId="77777777" w:rsidR="00471393" w:rsidRDefault="00471393">
      <w:pPr>
        <w:rPr>
          <w:b/>
          <w:sz w:val="24"/>
          <w:szCs w:val="26"/>
        </w:rPr>
      </w:pPr>
    </w:p>
    <w:p w14:paraId="43E0C67C" w14:textId="77777777" w:rsidR="00471393" w:rsidRDefault="00471393">
      <w:pPr>
        <w:rPr>
          <w:b/>
          <w:sz w:val="24"/>
          <w:szCs w:val="26"/>
        </w:rPr>
      </w:pPr>
    </w:p>
    <w:sectPr w:rsidR="00471393">
      <w:pgSz w:w="11906" w:h="16838"/>
      <w:pgMar w:top="720" w:right="720" w:bottom="720" w:left="720" w:header="0" w:footer="0" w:gutter="0"/>
      <w:cols w:space="720"/>
      <w:formProt w:val="0"/>
      <w:docGrid w:linePitch="27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168"/>
    <w:multiLevelType w:val="multilevel"/>
    <w:tmpl w:val="8EC0DA78"/>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 w15:restartNumberingAfterBreak="0">
    <w:nsid w:val="009A4FF3"/>
    <w:multiLevelType w:val="multilevel"/>
    <w:tmpl w:val="C1F8C3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52238B"/>
    <w:multiLevelType w:val="multilevel"/>
    <w:tmpl w:val="7FF441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243670"/>
    <w:multiLevelType w:val="multilevel"/>
    <w:tmpl w:val="53648A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C441008"/>
    <w:multiLevelType w:val="multilevel"/>
    <w:tmpl w:val="73120A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102709E"/>
    <w:multiLevelType w:val="multilevel"/>
    <w:tmpl w:val="792E73F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244072B3"/>
    <w:multiLevelType w:val="multilevel"/>
    <w:tmpl w:val="09044A58"/>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7" w15:restartNumberingAfterBreak="0">
    <w:nsid w:val="2FD00401"/>
    <w:multiLevelType w:val="multilevel"/>
    <w:tmpl w:val="B412836A"/>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8" w15:restartNumberingAfterBreak="0">
    <w:nsid w:val="338E07C8"/>
    <w:multiLevelType w:val="multilevel"/>
    <w:tmpl w:val="512A34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53915A8"/>
    <w:multiLevelType w:val="multilevel"/>
    <w:tmpl w:val="100C0F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7544A62"/>
    <w:multiLevelType w:val="multilevel"/>
    <w:tmpl w:val="C6040B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5D411BD"/>
    <w:multiLevelType w:val="multilevel"/>
    <w:tmpl w:val="641C0FB8"/>
    <w:lvl w:ilvl="0">
      <w:start w:val="1"/>
      <w:numFmt w:val="decimal"/>
      <w:lvlText w:val="%1."/>
      <w:lvlJc w:val="left"/>
      <w:pPr>
        <w:tabs>
          <w:tab w:val="num" w:pos="0"/>
        </w:tabs>
        <w:ind w:left="461" w:hanging="360"/>
      </w:pPr>
    </w:lvl>
    <w:lvl w:ilvl="1">
      <w:start w:val="1"/>
      <w:numFmt w:val="lowerLetter"/>
      <w:lvlText w:val="%2."/>
      <w:lvlJc w:val="left"/>
      <w:pPr>
        <w:tabs>
          <w:tab w:val="num" w:pos="0"/>
        </w:tabs>
        <w:ind w:left="1181" w:hanging="360"/>
      </w:pPr>
    </w:lvl>
    <w:lvl w:ilvl="2">
      <w:start w:val="1"/>
      <w:numFmt w:val="lowerRoman"/>
      <w:lvlText w:val="%3."/>
      <w:lvlJc w:val="right"/>
      <w:pPr>
        <w:tabs>
          <w:tab w:val="num" w:pos="0"/>
        </w:tabs>
        <w:ind w:left="1901" w:hanging="180"/>
      </w:pPr>
    </w:lvl>
    <w:lvl w:ilvl="3">
      <w:start w:val="1"/>
      <w:numFmt w:val="decimal"/>
      <w:lvlText w:val="%4."/>
      <w:lvlJc w:val="left"/>
      <w:pPr>
        <w:tabs>
          <w:tab w:val="num" w:pos="0"/>
        </w:tabs>
        <w:ind w:left="2621" w:hanging="360"/>
      </w:pPr>
    </w:lvl>
    <w:lvl w:ilvl="4">
      <w:start w:val="1"/>
      <w:numFmt w:val="lowerLetter"/>
      <w:lvlText w:val="%5."/>
      <w:lvlJc w:val="left"/>
      <w:pPr>
        <w:tabs>
          <w:tab w:val="num" w:pos="0"/>
        </w:tabs>
        <w:ind w:left="3341" w:hanging="360"/>
      </w:pPr>
    </w:lvl>
    <w:lvl w:ilvl="5">
      <w:start w:val="1"/>
      <w:numFmt w:val="lowerRoman"/>
      <w:lvlText w:val="%6."/>
      <w:lvlJc w:val="right"/>
      <w:pPr>
        <w:tabs>
          <w:tab w:val="num" w:pos="0"/>
        </w:tabs>
        <w:ind w:left="4061" w:hanging="180"/>
      </w:pPr>
    </w:lvl>
    <w:lvl w:ilvl="6">
      <w:start w:val="1"/>
      <w:numFmt w:val="decimal"/>
      <w:lvlText w:val="%7."/>
      <w:lvlJc w:val="left"/>
      <w:pPr>
        <w:tabs>
          <w:tab w:val="num" w:pos="0"/>
        </w:tabs>
        <w:ind w:left="4781" w:hanging="360"/>
      </w:pPr>
    </w:lvl>
    <w:lvl w:ilvl="7">
      <w:start w:val="1"/>
      <w:numFmt w:val="lowerLetter"/>
      <w:lvlText w:val="%8."/>
      <w:lvlJc w:val="left"/>
      <w:pPr>
        <w:tabs>
          <w:tab w:val="num" w:pos="0"/>
        </w:tabs>
        <w:ind w:left="5501" w:hanging="360"/>
      </w:pPr>
    </w:lvl>
    <w:lvl w:ilvl="8">
      <w:start w:val="1"/>
      <w:numFmt w:val="lowerRoman"/>
      <w:lvlText w:val="%9."/>
      <w:lvlJc w:val="right"/>
      <w:pPr>
        <w:tabs>
          <w:tab w:val="num" w:pos="0"/>
        </w:tabs>
        <w:ind w:left="6221" w:hanging="180"/>
      </w:pPr>
    </w:lvl>
  </w:abstractNum>
  <w:abstractNum w:abstractNumId="12" w15:restartNumberingAfterBreak="0">
    <w:nsid w:val="52775BBF"/>
    <w:multiLevelType w:val="multilevel"/>
    <w:tmpl w:val="D3B673F4"/>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3" w15:restartNumberingAfterBreak="0">
    <w:nsid w:val="555F6719"/>
    <w:multiLevelType w:val="multilevel"/>
    <w:tmpl w:val="EB327E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CF73C82"/>
    <w:multiLevelType w:val="multilevel"/>
    <w:tmpl w:val="21B480A6"/>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5" w15:restartNumberingAfterBreak="0">
    <w:nsid w:val="5F922556"/>
    <w:multiLevelType w:val="multilevel"/>
    <w:tmpl w:val="21342F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8E016D8"/>
    <w:multiLevelType w:val="multilevel"/>
    <w:tmpl w:val="474475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9FC2C1E"/>
    <w:multiLevelType w:val="multilevel"/>
    <w:tmpl w:val="6AF0D172"/>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8" w15:restartNumberingAfterBreak="0">
    <w:nsid w:val="6C16567F"/>
    <w:multiLevelType w:val="multilevel"/>
    <w:tmpl w:val="3DEC14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C676B43"/>
    <w:multiLevelType w:val="multilevel"/>
    <w:tmpl w:val="8E8650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E7E1975"/>
    <w:multiLevelType w:val="multilevel"/>
    <w:tmpl w:val="8D161C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77107FC9"/>
    <w:multiLevelType w:val="multilevel"/>
    <w:tmpl w:val="47E6D4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B7D44C4"/>
    <w:multiLevelType w:val="multilevel"/>
    <w:tmpl w:val="A31842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11"/>
  </w:num>
  <w:num w:numId="3">
    <w:abstractNumId w:val="8"/>
  </w:num>
  <w:num w:numId="4">
    <w:abstractNumId w:val="13"/>
  </w:num>
  <w:num w:numId="5">
    <w:abstractNumId w:val="2"/>
  </w:num>
  <w:num w:numId="6">
    <w:abstractNumId w:val="3"/>
  </w:num>
  <w:num w:numId="7">
    <w:abstractNumId w:val="1"/>
  </w:num>
  <w:num w:numId="8">
    <w:abstractNumId w:val="19"/>
  </w:num>
  <w:num w:numId="9">
    <w:abstractNumId w:val="15"/>
  </w:num>
  <w:num w:numId="10">
    <w:abstractNumId w:val="22"/>
  </w:num>
  <w:num w:numId="11">
    <w:abstractNumId w:val="18"/>
  </w:num>
  <w:num w:numId="12">
    <w:abstractNumId w:val="20"/>
  </w:num>
  <w:num w:numId="13">
    <w:abstractNumId w:val="4"/>
  </w:num>
  <w:num w:numId="14">
    <w:abstractNumId w:val="10"/>
  </w:num>
  <w:num w:numId="15">
    <w:abstractNumId w:val="9"/>
  </w:num>
  <w:num w:numId="16">
    <w:abstractNumId w:val="21"/>
  </w:num>
  <w:num w:numId="17">
    <w:abstractNumId w:val="6"/>
  </w:num>
  <w:num w:numId="18">
    <w:abstractNumId w:val="7"/>
  </w:num>
  <w:num w:numId="19">
    <w:abstractNumId w:val="0"/>
  </w:num>
  <w:num w:numId="20">
    <w:abstractNumId w:val="14"/>
  </w:num>
  <w:num w:numId="21">
    <w:abstractNumId w:val="17"/>
  </w:num>
  <w:num w:numId="22">
    <w:abstractNumId w:val="12"/>
  </w:num>
  <w:num w:numId="23">
    <w:abstractNumId w:val="16"/>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393"/>
    <w:rsid w:val="001E13BF"/>
    <w:rsid w:val="002574DB"/>
    <w:rsid w:val="00471393"/>
    <w:rsid w:val="00A02E14"/>
    <w:rsid w:val="00C31C8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59F0"/>
  <w15:docId w15:val="{25C1F5C6-2C7B-4349-811A-AB5AF5E1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1F"/>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3490"/>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1B3490"/>
    <w:rPr>
      <w:b/>
      <w:bCs/>
      <w:sz w:val="22"/>
      <w:szCs w:val="22"/>
    </w:rPr>
  </w:style>
  <w:style w:type="character" w:customStyle="1" w:styleId="Heading7Char">
    <w:name w:val="Heading 7 Char"/>
    <w:basedOn w:val="DefaultParagraphFont"/>
    <w:link w:val="Heading7"/>
    <w:uiPriority w:val="9"/>
    <w:semiHidden/>
    <w:qFormat/>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1B3490"/>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qFormat/>
    <w:rsid w:val="00471C53"/>
  </w:style>
  <w:style w:type="character" w:customStyle="1" w:styleId="FooterChar">
    <w:name w:val="Footer Char"/>
    <w:basedOn w:val="DefaultParagraphFont"/>
    <w:link w:val="Footer"/>
    <w:qFormat/>
    <w:rsid w:val="00471C53"/>
  </w:style>
  <w:style w:type="character" w:customStyle="1" w:styleId="BalloonTextChar">
    <w:name w:val="Balloon Text Char"/>
    <w:basedOn w:val="DefaultParagraphFont"/>
    <w:link w:val="BalloonText"/>
    <w:uiPriority w:val="99"/>
    <w:semiHidden/>
    <w:qFormat/>
    <w:rsid w:val="00471C53"/>
    <w:rPr>
      <w:rFonts w:ascii="Tahoma" w:hAnsi="Tahoma" w:cs="Tahoma"/>
      <w:sz w:val="16"/>
      <w:szCs w:val="16"/>
    </w:rPr>
  </w:style>
  <w:style w:type="character" w:customStyle="1" w:styleId="apple-style-span">
    <w:name w:val="apple-style-span"/>
    <w:qFormat/>
    <w:rsid w:val="00017E60"/>
  </w:style>
  <w:style w:type="character" w:customStyle="1" w:styleId="BodyTextIndent2Char">
    <w:name w:val="Body Text Indent 2 Char"/>
    <w:basedOn w:val="DefaultParagraphFont"/>
    <w:link w:val="BodyTextIndent2"/>
    <w:uiPriority w:val="99"/>
    <w:qFormat/>
    <w:rsid w:val="008B40E5"/>
    <w:rPr>
      <w:rFonts w:ascii="Century" w:eastAsia="MS Mincho" w:hAnsi="Century"/>
      <w:kern w:val="2"/>
      <w:sz w:val="21"/>
      <w:szCs w:val="24"/>
      <w:lang w:eastAsia="ja-JP"/>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71C53"/>
    <w:pPr>
      <w:tabs>
        <w:tab w:val="center" w:pos="4680"/>
        <w:tab w:val="right" w:pos="9360"/>
      </w:tabs>
    </w:pPr>
  </w:style>
  <w:style w:type="paragraph" w:styleId="Footer">
    <w:name w:val="footer"/>
    <w:basedOn w:val="Normal"/>
    <w:link w:val="FooterChar"/>
    <w:unhideWhenUsed/>
    <w:rsid w:val="00471C53"/>
    <w:pPr>
      <w:tabs>
        <w:tab w:val="center" w:pos="4680"/>
        <w:tab w:val="right" w:pos="9360"/>
      </w:tabs>
    </w:pPr>
  </w:style>
  <w:style w:type="paragraph" w:styleId="BalloonText">
    <w:name w:val="Balloon Text"/>
    <w:basedOn w:val="Normal"/>
    <w:link w:val="BalloonTextChar"/>
    <w:uiPriority w:val="99"/>
    <w:semiHidden/>
    <w:unhideWhenUsed/>
    <w:qFormat/>
    <w:rsid w:val="00471C53"/>
    <w:rPr>
      <w:rFonts w:ascii="Tahoma" w:hAnsi="Tahoma" w:cs="Tahoma"/>
      <w:sz w:val="16"/>
      <w:szCs w:val="16"/>
    </w:rPr>
  </w:style>
  <w:style w:type="paragraph" w:styleId="ListParagraph">
    <w:name w:val="List Paragraph"/>
    <w:basedOn w:val="Normal"/>
    <w:uiPriority w:val="34"/>
    <w:qFormat/>
    <w:rsid w:val="00F50D55"/>
    <w:pPr>
      <w:ind w:left="720"/>
      <w:contextualSpacing/>
    </w:pPr>
  </w:style>
  <w:style w:type="paragraph" w:styleId="BodyTextIndent2">
    <w:name w:val="Body Text Indent 2"/>
    <w:basedOn w:val="Normal"/>
    <w:link w:val="BodyTextIndent2Char"/>
    <w:uiPriority w:val="99"/>
    <w:unhideWhenUsed/>
    <w:qFormat/>
    <w:rsid w:val="008B40E5"/>
    <w:pPr>
      <w:widowControl w:val="0"/>
      <w:spacing w:after="120" w:line="480" w:lineRule="auto"/>
      <w:ind w:left="360"/>
      <w:jc w:val="both"/>
    </w:pPr>
    <w:rPr>
      <w:rFonts w:ascii="Century" w:eastAsia="MS Mincho" w:hAnsi="Century"/>
      <w:kern w:val="2"/>
      <w:sz w:val="21"/>
      <w:szCs w:val="24"/>
      <w:lang w:eastAsia="ja-JP"/>
    </w:rPr>
  </w:style>
  <w:style w:type="paragraph" w:customStyle="1" w:styleId="Default">
    <w:name w:val="Default"/>
    <w:qFormat/>
    <w:rsid w:val="006E4060"/>
    <w:rPr>
      <w:color w:val="000000"/>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081BC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uiPriority w:val="59"/>
    <w:rsid w:val="00081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C02F6-C502-40FE-8152-6A6E6133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dc:description/>
  <cp:lastModifiedBy>Nisar Ahmed</cp:lastModifiedBy>
  <cp:revision>30</cp:revision>
  <cp:lastPrinted>2017-11-09T05:30:00Z</cp:lastPrinted>
  <dcterms:created xsi:type="dcterms:W3CDTF">2021-02-26T10:38:00Z</dcterms:created>
  <dcterms:modified xsi:type="dcterms:W3CDTF">2025-01-22T09:43:00Z</dcterms:modified>
  <dc:language>en-US</dc:language>
</cp:coreProperties>
</file>